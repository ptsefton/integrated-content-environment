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993"/>
        <w:gridCol w:w="8646"/>
      </w:tblGrid>
      <w:tr w:rsidR="00051087" w:rsidRPr="0028716B" w:rsidTr="0028716B">
        <w:tc>
          <w:tcPr>
            <w:tcW w:w="993" w:type="dxa"/>
            <w:vMerge w:val="restart"/>
            <w:tcMar>
              <w:right w:w="57" w:type="dxa"/>
            </w:tcMar>
            <w:vAlign w:val="center"/>
          </w:tcPr>
          <w:p w:rsidR="00051087" w:rsidRPr="0028716B" w:rsidRDefault="00BF153E" w:rsidP="0028716B">
            <w:pPr>
              <w:pStyle w:val="p-center"/>
              <w:spacing w:before="120" w:after="120"/>
              <w:contextualSpacing/>
              <w:jc w:val="left"/>
            </w:pPr>
            <w:r w:rsidRPr="0028716B">
              <w:rPr>
                <w:noProof/>
                <w:lang w:eastAsia="en-AU"/>
              </w:rPr>
              <w:drawing>
                <wp:inline distT="0" distB="0" distL="0" distR="0">
                  <wp:extent cx="495300" cy="857250"/>
                  <wp:effectExtent l="19050" t="0" r="0" b="0"/>
                  <wp:docPr id="1" name="Picture 1" descr="USQA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QAust"/>
                          <pic:cNvPicPr>
                            <a:picLocks noChangeAspect="1" noChangeArrowheads="1"/>
                          </pic:cNvPicPr>
                        </pic:nvPicPr>
                        <pic:blipFill>
                          <a:blip r:embed="rId8" cstate="print"/>
                          <a:srcRect/>
                          <a:stretch>
                            <a:fillRect/>
                          </a:stretch>
                        </pic:blipFill>
                        <pic:spPr bwMode="auto">
                          <a:xfrm>
                            <a:off x="0" y="0"/>
                            <a:ext cx="495300" cy="857250"/>
                          </a:xfrm>
                          <a:prstGeom prst="rect">
                            <a:avLst/>
                          </a:prstGeom>
                          <a:noFill/>
                          <a:ln w="9525">
                            <a:noFill/>
                            <a:miter lim="800000"/>
                            <a:headEnd/>
                            <a:tailEnd/>
                          </a:ln>
                        </pic:spPr>
                      </pic:pic>
                    </a:graphicData>
                  </a:graphic>
                </wp:inline>
              </w:drawing>
            </w:r>
          </w:p>
        </w:tc>
        <w:tc>
          <w:tcPr>
            <w:tcW w:w="8646" w:type="dxa"/>
            <w:shd w:val="clear" w:color="auto" w:fill="000000"/>
            <w:vAlign w:val="center"/>
          </w:tcPr>
          <w:p w:rsidR="00051087" w:rsidRPr="0028716B" w:rsidRDefault="00051087" w:rsidP="0028716B">
            <w:pPr>
              <w:pStyle w:val="p"/>
              <w:spacing w:before="120" w:after="120"/>
              <w:contextualSpacing/>
              <w:rPr>
                <w:color w:val="FFFFFF"/>
                <w:sz w:val="36"/>
                <w:szCs w:val="36"/>
              </w:rPr>
            </w:pPr>
            <w:smartTag w:uri="urn:schemas-microsoft-com:office:smarttags" w:element="place">
              <w:smartTag w:uri="urn:schemas-microsoft-com:office:smarttags" w:element="PlaceType">
                <w:r w:rsidRPr="0028716B">
                  <w:rPr>
                    <w:color w:val="FFFFFF"/>
                    <w:sz w:val="36"/>
                    <w:szCs w:val="36"/>
                  </w:rPr>
                  <w:t>University</w:t>
                </w:r>
              </w:smartTag>
              <w:r w:rsidRPr="0028716B">
                <w:rPr>
                  <w:color w:val="FFFFFF"/>
                  <w:sz w:val="36"/>
                  <w:szCs w:val="36"/>
                </w:rPr>
                <w:t xml:space="preserve"> of </w:t>
              </w:r>
              <w:smartTag w:uri="urn:schemas-microsoft-com:office:smarttags" w:element="PlaceName">
                <w:r w:rsidRPr="0028716B">
                  <w:rPr>
                    <w:color w:val="FFFFFF"/>
                    <w:sz w:val="36"/>
                    <w:szCs w:val="36"/>
                  </w:rPr>
                  <w:t>Southern Queensland</w:t>
                </w:r>
              </w:smartTag>
            </w:smartTag>
          </w:p>
        </w:tc>
      </w:tr>
      <w:tr w:rsidR="00051087" w:rsidRPr="0028716B" w:rsidTr="0028716B">
        <w:trPr>
          <w:trHeight w:val="316"/>
        </w:trPr>
        <w:tc>
          <w:tcPr>
            <w:tcW w:w="993" w:type="dxa"/>
            <w:vMerge/>
            <w:tcMar>
              <w:right w:w="57" w:type="dxa"/>
            </w:tcMar>
            <w:vAlign w:val="center"/>
          </w:tcPr>
          <w:p w:rsidR="00051087" w:rsidRPr="0028716B" w:rsidRDefault="00051087" w:rsidP="0028716B">
            <w:pPr>
              <w:pStyle w:val="p"/>
              <w:spacing w:before="120" w:after="120"/>
              <w:contextualSpacing/>
            </w:pPr>
          </w:p>
        </w:tc>
        <w:tc>
          <w:tcPr>
            <w:tcW w:w="8646" w:type="dxa"/>
            <w:vAlign w:val="center"/>
          </w:tcPr>
          <w:p w:rsidR="00051087" w:rsidRPr="0028716B" w:rsidRDefault="00051087" w:rsidP="0028716B">
            <w:pPr>
              <w:pStyle w:val="p"/>
              <w:spacing w:before="120" w:after="120"/>
              <w:contextualSpacing/>
            </w:pPr>
            <w:r w:rsidRPr="0028716B">
              <w:rPr>
                <w:b/>
                <w:sz w:val="40"/>
                <w:szCs w:val="40"/>
              </w:rPr>
              <w:t>Policy</w:t>
            </w:r>
            <w:r w:rsidR="0028716B">
              <w:rPr>
                <w:b/>
                <w:sz w:val="40"/>
                <w:szCs w:val="40"/>
              </w:rPr>
              <w:t xml:space="preserve"> Template</w:t>
            </w:r>
          </w:p>
        </w:tc>
      </w:tr>
    </w:tbl>
    <w:p w:rsidR="00051087" w:rsidRPr="0028716B" w:rsidRDefault="00051087" w:rsidP="00FE20F2">
      <w:pPr>
        <w:pStyle w:val="p"/>
      </w:pPr>
    </w:p>
    <w:tbl>
      <w:tblPr>
        <w:tblW w:w="9639" w:type="dxa"/>
        <w:tblInd w:w="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1E0"/>
      </w:tblPr>
      <w:tblGrid>
        <w:gridCol w:w="2880"/>
        <w:gridCol w:w="6759"/>
      </w:tblGrid>
      <w:tr w:rsidR="00CA1E7D" w:rsidRPr="0028716B" w:rsidTr="005D526A">
        <w:tc>
          <w:tcPr>
            <w:tcW w:w="2880" w:type="dxa"/>
            <w:shd w:val="clear" w:color="auto" w:fill="auto"/>
            <w:vAlign w:val="center"/>
          </w:tcPr>
          <w:p w:rsidR="00CA1E7D" w:rsidRPr="0028716B" w:rsidRDefault="00082E68" w:rsidP="005D526A">
            <w:pPr>
              <w:pStyle w:val="p-table"/>
            </w:pPr>
            <w:r w:rsidRPr="0028716B">
              <w:t>Trim Location</w:t>
            </w:r>
            <w:r w:rsidR="00A561CB">
              <w:t>*</w:t>
            </w:r>
            <w:r w:rsidR="00CA1E7D" w:rsidRPr="0028716B">
              <w:t>:</w:t>
            </w:r>
            <w:r w:rsidR="0078044F" w:rsidRPr="0028716B">
              <w:t xml:space="preserve"> </w:t>
            </w:r>
          </w:p>
        </w:tc>
        <w:tc>
          <w:tcPr>
            <w:tcW w:w="6759" w:type="dxa"/>
            <w:shd w:val="clear" w:color="auto" w:fill="auto"/>
            <w:vAlign w:val="center"/>
          </w:tcPr>
          <w:p w:rsidR="00CA1E7D" w:rsidRPr="0028716B" w:rsidRDefault="00CA1E7D" w:rsidP="005D526A">
            <w:pPr>
              <w:pStyle w:val="p-meta-usqdocumentidtrim"/>
            </w:pPr>
            <w:r w:rsidRPr="0028716B">
              <w:t>&lt;Insert TRIM Location&gt;</w:t>
            </w:r>
          </w:p>
        </w:tc>
      </w:tr>
      <w:tr w:rsidR="00FF2A0B" w:rsidRPr="0028716B" w:rsidTr="005D526A">
        <w:trPr>
          <w:trHeight w:val="246"/>
        </w:trPr>
        <w:tc>
          <w:tcPr>
            <w:tcW w:w="2880" w:type="dxa"/>
            <w:shd w:val="clear" w:color="auto" w:fill="auto"/>
            <w:vAlign w:val="center"/>
          </w:tcPr>
          <w:p w:rsidR="00FF2A0B" w:rsidRPr="0028716B" w:rsidRDefault="00FF2A0B" w:rsidP="005D526A">
            <w:pPr>
              <w:pStyle w:val="p-table"/>
            </w:pPr>
            <w:r w:rsidRPr="0028716B">
              <w:t>Document Type</w:t>
            </w:r>
            <w:r w:rsidR="00A561CB">
              <w:t>*</w:t>
            </w:r>
            <w:r w:rsidRPr="0028716B">
              <w:t>:</w:t>
            </w:r>
          </w:p>
        </w:tc>
        <w:tc>
          <w:tcPr>
            <w:tcW w:w="6759" w:type="dxa"/>
            <w:shd w:val="clear" w:color="auto" w:fill="auto"/>
            <w:vAlign w:val="center"/>
          </w:tcPr>
          <w:sdt>
            <w:sdtPr>
              <w:alias w:val="Document Type"/>
              <w:tag w:val="Document Type:"/>
              <w:id w:val="21747021"/>
              <w:placeholder>
                <w:docPart w:val="F2E8A08D1F7046C9976322F9C648BF97"/>
              </w:placeholder>
              <w:dropDownList>
                <w:listItem w:displayText="Select a docuent type from this list." w:value="Select a docuent type from this list."/>
                <w:listItem w:displayText="Policy" w:value="Policy"/>
                <w:listItem w:displayText="Procedure" w:value="Procedure"/>
                <w:listItem w:displayText="Guidelines" w:value="Guidelines"/>
              </w:dropDownList>
            </w:sdtPr>
            <w:sdtContent>
              <w:p w:rsidR="00FF2A0B" w:rsidRPr="00245C42" w:rsidRDefault="004E0C35" w:rsidP="005D526A">
                <w:pPr>
                  <w:pStyle w:val="p-meta-usqdocumenttype"/>
                  <w:rPr>
                    <w:color w:val="auto"/>
                    <w:sz w:val="22"/>
                    <w:lang w:val="en-GB"/>
                  </w:rPr>
                </w:pPr>
                <w:r>
                  <w:t>Select a docuent type from this list.</w:t>
                </w:r>
              </w:p>
            </w:sdtContent>
          </w:sdt>
        </w:tc>
      </w:tr>
      <w:tr w:rsidR="00940FE2" w:rsidRPr="0028716B" w:rsidTr="005D526A">
        <w:tc>
          <w:tcPr>
            <w:tcW w:w="2880" w:type="dxa"/>
            <w:shd w:val="clear" w:color="auto" w:fill="auto"/>
            <w:vAlign w:val="center"/>
          </w:tcPr>
          <w:p w:rsidR="00940FE2" w:rsidRPr="0028716B" w:rsidRDefault="00940FE2" w:rsidP="005D526A">
            <w:pPr>
              <w:pStyle w:val="p-table"/>
            </w:pPr>
            <w:r w:rsidRPr="0028716B">
              <w:t>Purpose:</w:t>
            </w:r>
            <w:r w:rsidR="0078044F" w:rsidRPr="0028716B">
              <w:t xml:space="preserve"> </w:t>
            </w:r>
          </w:p>
        </w:tc>
        <w:tc>
          <w:tcPr>
            <w:tcW w:w="6759" w:type="dxa"/>
            <w:shd w:val="clear" w:color="auto" w:fill="auto"/>
            <w:vAlign w:val="center"/>
          </w:tcPr>
          <w:p w:rsidR="00CA1E7D" w:rsidRPr="0028716B" w:rsidRDefault="00940FE2" w:rsidP="005D526A">
            <w:pPr>
              <w:pStyle w:val="p-meta-usqdocumentpurpose"/>
            </w:pPr>
            <w:r w:rsidRPr="0028716B">
              <w:t>&lt;In this section briefly explain the main reason for this policy and the value it will add to USQ. In some cases the policy is to support legislation.&gt;</w:t>
            </w:r>
          </w:p>
        </w:tc>
      </w:tr>
      <w:tr w:rsidR="00940FE2" w:rsidRPr="0028716B" w:rsidTr="005D526A">
        <w:tc>
          <w:tcPr>
            <w:tcW w:w="2880" w:type="dxa"/>
            <w:shd w:val="clear" w:color="auto" w:fill="auto"/>
            <w:vAlign w:val="center"/>
          </w:tcPr>
          <w:p w:rsidR="00437B9E" w:rsidRPr="0028716B" w:rsidRDefault="00940FE2" w:rsidP="005D526A">
            <w:pPr>
              <w:pStyle w:val="p-table"/>
            </w:pPr>
            <w:r w:rsidRPr="0028716B">
              <w:t>Scope and Application:</w:t>
            </w:r>
            <w:r w:rsidR="0078044F" w:rsidRPr="0028716B">
              <w:t xml:space="preserve"> </w:t>
            </w:r>
          </w:p>
        </w:tc>
        <w:tc>
          <w:tcPr>
            <w:tcW w:w="6759" w:type="dxa"/>
            <w:shd w:val="clear" w:color="auto" w:fill="auto"/>
            <w:vAlign w:val="center"/>
          </w:tcPr>
          <w:p w:rsidR="00940FE2" w:rsidRPr="0028716B" w:rsidRDefault="00940FE2" w:rsidP="00787A73">
            <w:pPr>
              <w:pStyle w:val="p-meta-usqdocumentscopeapp"/>
            </w:pPr>
            <w:r w:rsidRPr="0028716B">
              <w:t>&lt;In this section briefly describe the range and extent of the policy and how it is to be applied</w:t>
            </w:r>
            <w:bookmarkStart w:id="0" w:name="_Toc208639825"/>
            <w:r w:rsidRPr="0028716B">
              <w:t>. Provide exclusions or special conditions (if any)</w:t>
            </w:r>
            <w:bookmarkEnd w:id="0"/>
            <w:r w:rsidRPr="0028716B">
              <w:t>.&gt;</w:t>
            </w:r>
          </w:p>
        </w:tc>
      </w:tr>
      <w:tr w:rsidR="0000266D" w:rsidRPr="0028716B" w:rsidTr="005D526A">
        <w:trPr>
          <w:trHeight w:val="282"/>
        </w:trPr>
        <w:tc>
          <w:tcPr>
            <w:tcW w:w="2880" w:type="dxa"/>
            <w:shd w:val="clear" w:color="auto" w:fill="auto"/>
            <w:vAlign w:val="center"/>
          </w:tcPr>
          <w:p w:rsidR="0000266D" w:rsidRPr="0028716B" w:rsidRDefault="0000266D" w:rsidP="005D526A">
            <w:pPr>
              <w:pStyle w:val="p-table"/>
            </w:pPr>
            <w:r w:rsidRPr="0028716B">
              <w:t>Responsible Officer</w:t>
            </w:r>
            <w:r w:rsidR="00A561CB">
              <w:t>*</w:t>
            </w:r>
            <w:r w:rsidRPr="0028716B">
              <w:t xml:space="preserve">: </w:t>
            </w:r>
          </w:p>
        </w:tc>
        <w:tc>
          <w:tcPr>
            <w:tcW w:w="6759" w:type="dxa"/>
            <w:shd w:val="clear" w:color="auto" w:fill="auto"/>
            <w:vAlign w:val="center"/>
          </w:tcPr>
          <w:p w:rsidR="0000266D" w:rsidRPr="0028716B" w:rsidRDefault="00D7765E" w:rsidP="005D526A">
            <w:pPr>
              <w:pStyle w:val="p-meta-usqdocumentresponsibleposition"/>
            </w:pPr>
            <w:sdt>
              <w:sdtPr>
                <w:alias w:val="Responsible Officer"/>
                <w:tag w:val="Responsible Officer"/>
                <w:id w:val="21747024"/>
                <w:placeholder>
                  <w:docPart w:val="E7E645AAE3E74E7893D7683BB6E98CF7"/>
                </w:placeholder>
                <w:dropDownList>
                  <w:listItem w:displayText="Select a position from this list." w:value="Select a position from this list."/>
                  <w:listItem w:displayText="DVC Scholarship" w:value="DVC Scholarship"/>
                  <w:listItem w:displayText="DVC Global Learning" w:value="DVC Global Learning"/>
                  <w:listItem w:displayText="Chief Operating Officer" w:value="Chief Operating Officer"/>
                </w:dropDownList>
              </w:sdtPr>
              <w:sdtContent>
                <w:r w:rsidR="001E3905">
                  <w:t>DVC Global Learning</w:t>
                </w:r>
              </w:sdtContent>
            </w:sdt>
          </w:p>
        </w:tc>
      </w:tr>
    </w:tbl>
    <w:p w:rsidR="00940FE2" w:rsidRPr="0028716B" w:rsidRDefault="00940FE2" w:rsidP="00D94BC1">
      <w:pPr>
        <w:pStyle w:val="p"/>
      </w:pPr>
    </w:p>
    <w:p w:rsidR="00051087" w:rsidRPr="0028716B" w:rsidRDefault="00051087" w:rsidP="00051087">
      <w:pPr>
        <w:pStyle w:val="h1n"/>
        <w:rPr>
          <w:rFonts w:cs="Times New Roman"/>
        </w:rPr>
      </w:pPr>
      <w:r w:rsidRPr="0028716B">
        <w:rPr>
          <w:rFonts w:cs="Times New Roman"/>
        </w:rPr>
        <w:t>Policy Statement</w:t>
      </w:r>
    </w:p>
    <w:tbl>
      <w:tblPr>
        <w:tblW w:w="0" w:type="auto"/>
        <w:tblInd w:w="57" w:type="dxa"/>
        <w:tblCellMar>
          <w:top w:w="57" w:type="dxa"/>
          <w:left w:w="57" w:type="dxa"/>
          <w:bottom w:w="57" w:type="dxa"/>
          <w:right w:w="57" w:type="dxa"/>
        </w:tblCellMar>
        <w:tblLook w:val="04A0"/>
      </w:tblPr>
      <w:tblGrid>
        <w:gridCol w:w="1344"/>
        <w:gridCol w:w="7256"/>
      </w:tblGrid>
      <w:tr w:rsidR="008B3F09" w:rsidRPr="0028716B" w:rsidTr="005D526A">
        <w:tc>
          <w:tcPr>
            <w:tcW w:w="1080" w:type="dxa"/>
            <w:vMerge w:val="restart"/>
          </w:tcPr>
          <w:p w:rsidR="008B3F09" w:rsidRPr="0028716B" w:rsidRDefault="00BF153E" w:rsidP="00D157B6">
            <w:pPr>
              <w:pStyle w:val="p"/>
              <w:spacing w:after="240"/>
            </w:pPr>
            <w:r w:rsidRPr="0028716B">
              <w:rPr>
                <w:noProof/>
                <w:lang w:eastAsia="en-AU"/>
              </w:rPr>
              <w:drawing>
                <wp:inline distT="0" distB="0" distL="0" distR="0">
                  <wp:extent cx="762000" cy="876300"/>
                  <wp:effectExtent l="19050" t="0" r="0" b="0"/>
                  <wp:docPr id="2" name="Picture 2" descr="h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
                          <pic:cNvPicPr>
                            <a:picLocks noChangeAspect="1" noChangeArrowheads="1"/>
                          </pic:cNvPicPr>
                        </pic:nvPicPr>
                        <pic:blipFill>
                          <a:blip r:embed="rId9"/>
                          <a:srcRect/>
                          <a:stretch>
                            <a:fillRect/>
                          </a:stretch>
                        </pic:blipFill>
                        <pic:spPr bwMode="auto">
                          <a:xfrm>
                            <a:off x="0" y="0"/>
                            <a:ext cx="762000" cy="876300"/>
                          </a:xfrm>
                          <a:prstGeom prst="rect">
                            <a:avLst/>
                          </a:prstGeom>
                          <a:noFill/>
                          <a:ln w="9525">
                            <a:noFill/>
                            <a:miter lim="800000"/>
                            <a:headEnd/>
                            <a:tailEnd/>
                          </a:ln>
                        </pic:spPr>
                      </pic:pic>
                    </a:graphicData>
                  </a:graphic>
                </wp:inline>
              </w:drawing>
            </w:r>
          </w:p>
        </w:tc>
        <w:tc>
          <w:tcPr>
            <w:tcW w:w="7256" w:type="dxa"/>
          </w:tcPr>
          <w:p w:rsidR="008B3F09" w:rsidRPr="0028716B" w:rsidRDefault="008B3F09" w:rsidP="00D157B6">
            <w:pPr>
              <w:pStyle w:val="p-hint"/>
            </w:pPr>
            <w:r w:rsidRPr="0028716B">
              <w:t>Hint</w:t>
            </w:r>
          </w:p>
        </w:tc>
      </w:tr>
      <w:tr w:rsidR="008B3F09" w:rsidRPr="0028716B" w:rsidTr="005D526A">
        <w:tc>
          <w:tcPr>
            <w:tcW w:w="1080" w:type="dxa"/>
            <w:vMerge/>
          </w:tcPr>
          <w:p w:rsidR="008B3F09" w:rsidRPr="0028716B" w:rsidRDefault="008B3F09" w:rsidP="00D157B6">
            <w:pPr>
              <w:pStyle w:val="p"/>
              <w:pBdr>
                <w:bottom w:val="single" w:sz="2" w:space="1" w:color="000000"/>
              </w:pBdr>
              <w:snapToGrid w:val="0"/>
              <w:spacing w:before="119" w:after="240"/>
              <w:ind w:left="1680"/>
              <w:outlineLvl w:val="5"/>
              <w:rPr>
                <w:sz w:val="32"/>
              </w:rPr>
            </w:pPr>
          </w:p>
        </w:tc>
        <w:tc>
          <w:tcPr>
            <w:tcW w:w="7256" w:type="dxa"/>
          </w:tcPr>
          <w:p w:rsidR="008B3F09" w:rsidRPr="0028716B" w:rsidRDefault="008B3F09" w:rsidP="008B3F09">
            <w:pPr>
              <w:pStyle w:val="p"/>
              <w:rPr>
                <w:lang w:val="en-US"/>
              </w:rPr>
            </w:pPr>
            <w:r w:rsidRPr="0028716B">
              <w:t xml:space="preserve">A </w:t>
            </w:r>
            <w:r w:rsidRPr="0028716B">
              <w:rPr>
                <w:rStyle w:val="i-b"/>
              </w:rPr>
              <w:t>Policy</w:t>
            </w:r>
            <w:r w:rsidRPr="0028716B">
              <w:t xml:space="preserve"> is a high-level overall plan embracing the general goals and acceptable procedures. </w:t>
            </w:r>
            <w:r w:rsidRPr="0028716B">
              <w:rPr>
                <w:rStyle w:val="i-b"/>
              </w:rPr>
              <w:t>Substantive Policy:</w:t>
            </w:r>
            <w:r w:rsidRPr="0028716B">
              <w:t xml:space="preserve"> Outlines what the University intends to do through stated plans of action. Has highest level of goals and includes statements of values. (</w:t>
            </w:r>
            <w:hyperlink r:id="rId10" w:history="1">
              <w:r w:rsidRPr="0028716B">
                <w:rPr>
                  <w:rStyle w:val="Hyperlink"/>
                </w:rPr>
                <w:t>http://education.qld.gov.au/strategic/eppr/</w:t>
              </w:r>
            </w:hyperlink>
            <w:r w:rsidRPr="0028716B">
              <w:t>)</w:t>
            </w:r>
          </w:p>
        </w:tc>
      </w:tr>
    </w:tbl>
    <w:p w:rsidR="008B3F09" w:rsidRPr="0028716B" w:rsidRDefault="005D526A" w:rsidP="00051087">
      <w:pPr>
        <w:pStyle w:val="p"/>
        <w:rPr>
          <w:lang w:val="en-US"/>
        </w:rPr>
      </w:pPr>
      <w:r>
        <w:rPr>
          <w:lang w:val="en-US"/>
        </w:rPr>
        <w:t>Insert policy statement here</w:t>
      </w:r>
      <w:r w:rsidR="008B3F09" w:rsidRPr="0028716B">
        <w:rPr>
          <w:lang w:val="en-US"/>
        </w:rPr>
        <w:t>…</w:t>
      </w:r>
    </w:p>
    <w:p w:rsidR="00051087" w:rsidRPr="0028716B" w:rsidRDefault="00051087" w:rsidP="00051087">
      <w:pPr>
        <w:pStyle w:val="h1n"/>
        <w:rPr>
          <w:rFonts w:cs="Times New Roman"/>
        </w:rPr>
      </w:pPr>
      <w:r w:rsidRPr="0028716B">
        <w:rPr>
          <w:rFonts w:cs="Times New Roman"/>
        </w:rPr>
        <w:t>Principles</w:t>
      </w:r>
    </w:p>
    <w:tbl>
      <w:tblPr>
        <w:tblW w:w="0" w:type="auto"/>
        <w:tblInd w:w="57" w:type="dxa"/>
        <w:tblCellMar>
          <w:top w:w="57" w:type="dxa"/>
          <w:left w:w="57" w:type="dxa"/>
          <w:bottom w:w="57" w:type="dxa"/>
          <w:right w:w="57" w:type="dxa"/>
        </w:tblCellMar>
        <w:tblLook w:val="04A0"/>
      </w:tblPr>
      <w:tblGrid>
        <w:gridCol w:w="1344"/>
        <w:gridCol w:w="7256"/>
      </w:tblGrid>
      <w:tr w:rsidR="008B3F09" w:rsidRPr="0028716B">
        <w:tc>
          <w:tcPr>
            <w:tcW w:w="1080" w:type="dxa"/>
            <w:vMerge w:val="restart"/>
          </w:tcPr>
          <w:p w:rsidR="008B3F09" w:rsidRPr="0028716B" w:rsidRDefault="00BF153E" w:rsidP="00D157B6">
            <w:pPr>
              <w:pStyle w:val="p"/>
              <w:spacing w:after="240"/>
            </w:pPr>
            <w:r w:rsidRPr="0028716B">
              <w:rPr>
                <w:noProof/>
                <w:lang w:eastAsia="en-AU"/>
              </w:rPr>
              <w:drawing>
                <wp:inline distT="0" distB="0" distL="0" distR="0">
                  <wp:extent cx="762000" cy="876300"/>
                  <wp:effectExtent l="19050" t="0" r="0" b="0"/>
                  <wp:docPr id="3" name="Picture 3" descr="h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t"/>
                          <pic:cNvPicPr>
                            <a:picLocks noChangeAspect="1" noChangeArrowheads="1"/>
                          </pic:cNvPicPr>
                        </pic:nvPicPr>
                        <pic:blipFill>
                          <a:blip r:embed="rId9"/>
                          <a:srcRect/>
                          <a:stretch>
                            <a:fillRect/>
                          </a:stretch>
                        </pic:blipFill>
                        <pic:spPr bwMode="auto">
                          <a:xfrm>
                            <a:off x="0" y="0"/>
                            <a:ext cx="762000" cy="876300"/>
                          </a:xfrm>
                          <a:prstGeom prst="rect">
                            <a:avLst/>
                          </a:prstGeom>
                          <a:noFill/>
                          <a:ln w="9525">
                            <a:noFill/>
                            <a:miter lim="800000"/>
                            <a:headEnd/>
                            <a:tailEnd/>
                          </a:ln>
                        </pic:spPr>
                      </pic:pic>
                    </a:graphicData>
                  </a:graphic>
                </wp:inline>
              </w:drawing>
            </w:r>
          </w:p>
        </w:tc>
        <w:tc>
          <w:tcPr>
            <w:tcW w:w="7256" w:type="dxa"/>
          </w:tcPr>
          <w:p w:rsidR="008B3F09" w:rsidRPr="0028716B" w:rsidRDefault="008B3F09" w:rsidP="00D157B6">
            <w:pPr>
              <w:pStyle w:val="p-hint"/>
            </w:pPr>
            <w:r w:rsidRPr="0028716B">
              <w:t>Hint</w:t>
            </w:r>
          </w:p>
        </w:tc>
      </w:tr>
      <w:tr w:rsidR="008B3F09" w:rsidRPr="0028716B">
        <w:tc>
          <w:tcPr>
            <w:tcW w:w="1080" w:type="dxa"/>
            <w:vMerge/>
          </w:tcPr>
          <w:p w:rsidR="008B3F09" w:rsidRPr="0028716B" w:rsidRDefault="008B3F09" w:rsidP="00D157B6">
            <w:pPr>
              <w:pStyle w:val="p"/>
              <w:pBdr>
                <w:bottom w:val="single" w:sz="2" w:space="1" w:color="000000"/>
              </w:pBdr>
              <w:snapToGrid w:val="0"/>
              <w:spacing w:before="119" w:after="240"/>
              <w:ind w:left="1680"/>
              <w:outlineLvl w:val="5"/>
              <w:rPr>
                <w:sz w:val="32"/>
              </w:rPr>
            </w:pPr>
          </w:p>
        </w:tc>
        <w:tc>
          <w:tcPr>
            <w:tcW w:w="7256" w:type="dxa"/>
          </w:tcPr>
          <w:p w:rsidR="008B3F09" w:rsidRPr="0028716B" w:rsidRDefault="008B3F09" w:rsidP="008B3F09">
            <w:pPr>
              <w:pStyle w:val="p"/>
              <w:rPr>
                <w:lang w:val="en-US"/>
              </w:rPr>
            </w:pPr>
            <w:r w:rsidRPr="0028716B">
              <w:t xml:space="preserve">A statement of </w:t>
            </w:r>
            <w:r w:rsidRPr="0028716B">
              <w:rPr>
                <w:rStyle w:val="i-b"/>
              </w:rPr>
              <w:t>principles</w:t>
            </w:r>
            <w:r w:rsidRPr="0028716B">
              <w:t>, identifying the policy basis. The statement should give a guiding sense of the requirements and obligations of the policy. It is unlikely that the statement of Principles or the policy statement will change frequently.</w:t>
            </w:r>
          </w:p>
        </w:tc>
      </w:tr>
    </w:tbl>
    <w:p w:rsidR="008B3F09" w:rsidRPr="0028716B" w:rsidRDefault="008B3F09" w:rsidP="00051087">
      <w:pPr>
        <w:pStyle w:val="p"/>
      </w:pPr>
      <w:r w:rsidRPr="0028716B">
        <w:rPr>
          <w:lang w:val="en-US"/>
        </w:rPr>
        <w:t xml:space="preserve">Insert </w:t>
      </w:r>
      <w:r w:rsidR="005D526A">
        <w:rPr>
          <w:lang w:val="en-US"/>
        </w:rPr>
        <w:t>principles here</w:t>
      </w:r>
      <w:r w:rsidRPr="0028716B">
        <w:rPr>
          <w:lang w:val="en-US"/>
        </w:rPr>
        <w:t>…</w:t>
      </w:r>
    </w:p>
    <w:p w:rsidR="008A273E" w:rsidRPr="0028716B" w:rsidRDefault="00051087" w:rsidP="008A273E">
      <w:pPr>
        <w:pStyle w:val="h1n"/>
        <w:rPr>
          <w:rFonts w:cs="Times New Roman"/>
        </w:rPr>
      </w:pPr>
      <w:r w:rsidRPr="0028716B">
        <w:rPr>
          <w:rFonts w:cs="Times New Roman"/>
        </w:rPr>
        <w:t>Procedures</w:t>
      </w:r>
    </w:p>
    <w:tbl>
      <w:tblPr>
        <w:tblW w:w="0" w:type="auto"/>
        <w:tblInd w:w="57" w:type="dxa"/>
        <w:tblCellMar>
          <w:top w:w="57" w:type="dxa"/>
          <w:left w:w="57" w:type="dxa"/>
          <w:bottom w:w="57" w:type="dxa"/>
          <w:right w:w="57" w:type="dxa"/>
        </w:tblCellMar>
        <w:tblLook w:val="04A0"/>
      </w:tblPr>
      <w:tblGrid>
        <w:gridCol w:w="1344"/>
        <w:gridCol w:w="7256"/>
      </w:tblGrid>
      <w:tr w:rsidR="008B3F09" w:rsidRPr="0028716B">
        <w:tc>
          <w:tcPr>
            <w:tcW w:w="1080" w:type="dxa"/>
            <w:vMerge w:val="restart"/>
          </w:tcPr>
          <w:p w:rsidR="008B3F09" w:rsidRPr="0028716B" w:rsidRDefault="00BF153E" w:rsidP="008A273E">
            <w:pPr>
              <w:pStyle w:val="p"/>
              <w:keepNext/>
              <w:spacing w:after="240"/>
            </w:pPr>
            <w:r w:rsidRPr="0028716B">
              <w:rPr>
                <w:noProof/>
                <w:lang w:eastAsia="en-AU"/>
              </w:rPr>
              <w:drawing>
                <wp:inline distT="0" distB="0" distL="0" distR="0">
                  <wp:extent cx="762000" cy="876300"/>
                  <wp:effectExtent l="19050" t="0" r="0" b="0"/>
                  <wp:docPr id="4" name="Picture 4" descr="h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t"/>
                          <pic:cNvPicPr>
                            <a:picLocks noChangeAspect="1" noChangeArrowheads="1"/>
                          </pic:cNvPicPr>
                        </pic:nvPicPr>
                        <pic:blipFill>
                          <a:blip r:embed="rId9"/>
                          <a:srcRect/>
                          <a:stretch>
                            <a:fillRect/>
                          </a:stretch>
                        </pic:blipFill>
                        <pic:spPr bwMode="auto">
                          <a:xfrm>
                            <a:off x="0" y="0"/>
                            <a:ext cx="762000" cy="876300"/>
                          </a:xfrm>
                          <a:prstGeom prst="rect">
                            <a:avLst/>
                          </a:prstGeom>
                          <a:noFill/>
                          <a:ln w="9525">
                            <a:noFill/>
                            <a:miter lim="800000"/>
                            <a:headEnd/>
                            <a:tailEnd/>
                          </a:ln>
                        </pic:spPr>
                      </pic:pic>
                    </a:graphicData>
                  </a:graphic>
                </wp:inline>
              </w:drawing>
            </w:r>
          </w:p>
        </w:tc>
        <w:tc>
          <w:tcPr>
            <w:tcW w:w="7256" w:type="dxa"/>
          </w:tcPr>
          <w:p w:rsidR="008B3F09" w:rsidRPr="0028716B" w:rsidRDefault="008B3F09" w:rsidP="008A273E">
            <w:pPr>
              <w:pStyle w:val="p-hint"/>
              <w:keepLines w:val="0"/>
            </w:pPr>
            <w:r w:rsidRPr="0028716B">
              <w:t>Hint</w:t>
            </w:r>
          </w:p>
        </w:tc>
      </w:tr>
      <w:tr w:rsidR="008B3F09" w:rsidRPr="0028716B" w:rsidTr="008A273E">
        <w:trPr>
          <w:cantSplit/>
        </w:trPr>
        <w:tc>
          <w:tcPr>
            <w:tcW w:w="1080" w:type="dxa"/>
            <w:vMerge/>
          </w:tcPr>
          <w:p w:rsidR="008B3F09" w:rsidRPr="0028716B" w:rsidRDefault="008B3F09" w:rsidP="008A273E">
            <w:pPr>
              <w:pStyle w:val="p"/>
              <w:keepNext/>
              <w:pBdr>
                <w:bottom w:val="single" w:sz="2" w:space="1" w:color="000000"/>
              </w:pBdr>
              <w:snapToGrid w:val="0"/>
              <w:spacing w:before="119" w:after="240"/>
              <w:ind w:left="1680"/>
              <w:outlineLvl w:val="5"/>
              <w:rPr>
                <w:sz w:val="32"/>
              </w:rPr>
            </w:pPr>
          </w:p>
        </w:tc>
        <w:tc>
          <w:tcPr>
            <w:tcW w:w="7256" w:type="dxa"/>
          </w:tcPr>
          <w:p w:rsidR="008B3F09" w:rsidRPr="0028716B" w:rsidRDefault="008B3F09" w:rsidP="008A273E">
            <w:pPr>
              <w:pStyle w:val="p"/>
              <w:keepNext/>
            </w:pPr>
            <w:r w:rsidRPr="0028716B">
              <w:t>(</w:t>
            </w:r>
            <w:r w:rsidR="005D526A">
              <w:t xml:space="preserve">Procedures </w:t>
            </w:r>
            <w:r w:rsidRPr="0028716B">
              <w:t xml:space="preserve">to be managed separately after </w:t>
            </w:r>
            <w:r w:rsidR="005D526A">
              <w:t xml:space="preserve">initial </w:t>
            </w:r>
            <w:r w:rsidRPr="0028716B">
              <w:t>approval)</w:t>
            </w:r>
          </w:p>
          <w:p w:rsidR="008B3F09" w:rsidRPr="0028716B" w:rsidRDefault="008B3F09" w:rsidP="00D96DD1">
            <w:pPr>
              <w:pStyle w:val="p"/>
              <w:keepNext/>
              <w:rPr>
                <w:lang w:val="en-US"/>
              </w:rPr>
            </w:pPr>
            <w:r w:rsidRPr="0028716B">
              <w:rPr>
                <w:rStyle w:val="i-b"/>
              </w:rPr>
              <w:t>Procedures</w:t>
            </w:r>
            <w:r w:rsidR="00D96DD1">
              <w:rPr>
                <w:rStyle w:val="i-b"/>
              </w:rPr>
              <w:t xml:space="preserve"> r</w:t>
            </w:r>
            <w:r w:rsidRPr="0028716B">
              <w:t xml:space="preserve">elates to how something will be done or steps taken to achieve the policy statement and by whom. </w:t>
            </w:r>
            <w:r w:rsidR="00D96DD1">
              <w:t>Procedures c</w:t>
            </w:r>
            <w:r w:rsidRPr="0028716B">
              <w:t>an be an administrative response to regulatory requirements and/or policy. (</w:t>
            </w:r>
            <w:hyperlink r:id="rId11" w:history="1">
              <w:r w:rsidRPr="0028716B">
                <w:rPr>
                  <w:rStyle w:val="Hyperlink"/>
                </w:rPr>
                <w:t>http://education.qld.gov.au/strategic/eppr/</w:t>
              </w:r>
            </w:hyperlink>
            <w:r w:rsidRPr="0028716B">
              <w:t>)</w:t>
            </w:r>
          </w:p>
        </w:tc>
      </w:tr>
    </w:tbl>
    <w:p w:rsidR="008B3F09" w:rsidRPr="0028716B" w:rsidRDefault="008B3F09" w:rsidP="00051087">
      <w:pPr>
        <w:pStyle w:val="p"/>
        <w:rPr>
          <w:lang w:val="en-US"/>
        </w:rPr>
      </w:pPr>
      <w:r w:rsidRPr="0028716B">
        <w:rPr>
          <w:lang w:val="en-US"/>
        </w:rPr>
        <w:t xml:space="preserve">Insert </w:t>
      </w:r>
      <w:r w:rsidR="005D526A">
        <w:rPr>
          <w:lang w:val="en-US"/>
        </w:rPr>
        <w:t>procedures here</w:t>
      </w:r>
      <w:r w:rsidRPr="0028716B">
        <w:rPr>
          <w:lang w:val="en-US"/>
        </w:rPr>
        <w:t>…</w:t>
      </w:r>
    </w:p>
    <w:p w:rsidR="00051087" w:rsidRPr="0028716B" w:rsidRDefault="00051087" w:rsidP="00051087">
      <w:pPr>
        <w:pStyle w:val="h1n"/>
        <w:rPr>
          <w:rFonts w:cs="Times New Roman"/>
        </w:rPr>
      </w:pPr>
      <w:r w:rsidRPr="0028716B">
        <w:rPr>
          <w:rFonts w:cs="Times New Roman"/>
        </w:rPr>
        <w:lastRenderedPageBreak/>
        <w:t>References</w:t>
      </w:r>
    </w:p>
    <w:p w:rsidR="00051087" w:rsidRPr="0028716B" w:rsidRDefault="00C6482E" w:rsidP="00051087">
      <w:pPr>
        <w:pStyle w:val="p"/>
        <w:rPr>
          <w:lang w:val="en-US"/>
        </w:rPr>
      </w:pPr>
      <w:r>
        <w:rPr>
          <w:lang w:val="en-US"/>
        </w:rPr>
        <w:t>List</w:t>
      </w:r>
      <w:r w:rsidR="008B3F09" w:rsidRPr="0028716B">
        <w:rPr>
          <w:lang w:val="en-US"/>
        </w:rPr>
        <w:t xml:space="preserve"> </w:t>
      </w:r>
      <w:r w:rsidR="00D96DD1">
        <w:rPr>
          <w:lang w:val="en-US"/>
        </w:rPr>
        <w:t>references here</w:t>
      </w:r>
      <w:r w:rsidR="008B3F09" w:rsidRPr="0028716B">
        <w:rPr>
          <w:lang w:val="en-US"/>
        </w:rPr>
        <w:t>…</w:t>
      </w:r>
    </w:p>
    <w:p w:rsidR="00051087" w:rsidRPr="0028716B" w:rsidRDefault="00051087" w:rsidP="00051087">
      <w:pPr>
        <w:pStyle w:val="h1n"/>
        <w:rPr>
          <w:rFonts w:cs="Times New Roman"/>
        </w:rPr>
      </w:pPr>
      <w:r w:rsidRPr="0028716B">
        <w:rPr>
          <w:rFonts w:cs="Times New Roman"/>
        </w:rPr>
        <w:t>Definitions</w:t>
      </w:r>
    </w:p>
    <w:tbl>
      <w:tblPr>
        <w:tblW w:w="0" w:type="auto"/>
        <w:tblInd w:w="57" w:type="dxa"/>
        <w:tblCellMar>
          <w:top w:w="57" w:type="dxa"/>
          <w:left w:w="57" w:type="dxa"/>
          <w:bottom w:w="57" w:type="dxa"/>
          <w:right w:w="57" w:type="dxa"/>
        </w:tblCellMar>
        <w:tblLook w:val="04A0"/>
      </w:tblPr>
      <w:tblGrid>
        <w:gridCol w:w="1344"/>
        <w:gridCol w:w="7256"/>
      </w:tblGrid>
      <w:tr w:rsidR="008B3F09" w:rsidRPr="0028716B" w:rsidTr="00117B3B">
        <w:tc>
          <w:tcPr>
            <w:tcW w:w="1344" w:type="dxa"/>
            <w:vMerge w:val="restart"/>
            <w:vAlign w:val="center"/>
          </w:tcPr>
          <w:p w:rsidR="008B3F09" w:rsidRPr="0028716B" w:rsidRDefault="00BF153E" w:rsidP="00117B3B">
            <w:pPr>
              <w:pStyle w:val="p"/>
              <w:spacing w:after="240"/>
            </w:pPr>
            <w:r w:rsidRPr="0028716B">
              <w:rPr>
                <w:noProof/>
                <w:lang w:eastAsia="en-AU"/>
              </w:rPr>
              <w:drawing>
                <wp:inline distT="0" distB="0" distL="0" distR="0">
                  <wp:extent cx="762000" cy="876300"/>
                  <wp:effectExtent l="19050" t="0" r="0" b="0"/>
                  <wp:docPr id="5" name="Picture 5" descr="h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nt"/>
                          <pic:cNvPicPr>
                            <a:picLocks noChangeAspect="1" noChangeArrowheads="1"/>
                          </pic:cNvPicPr>
                        </pic:nvPicPr>
                        <pic:blipFill>
                          <a:blip r:embed="rId9"/>
                          <a:srcRect/>
                          <a:stretch>
                            <a:fillRect/>
                          </a:stretch>
                        </pic:blipFill>
                        <pic:spPr bwMode="auto">
                          <a:xfrm>
                            <a:off x="0" y="0"/>
                            <a:ext cx="762000" cy="876300"/>
                          </a:xfrm>
                          <a:prstGeom prst="rect">
                            <a:avLst/>
                          </a:prstGeom>
                          <a:noFill/>
                          <a:ln w="9525">
                            <a:noFill/>
                            <a:miter lim="800000"/>
                            <a:headEnd/>
                            <a:tailEnd/>
                          </a:ln>
                        </pic:spPr>
                      </pic:pic>
                    </a:graphicData>
                  </a:graphic>
                </wp:inline>
              </w:drawing>
            </w:r>
          </w:p>
        </w:tc>
        <w:tc>
          <w:tcPr>
            <w:tcW w:w="7256" w:type="dxa"/>
            <w:vAlign w:val="center"/>
          </w:tcPr>
          <w:p w:rsidR="008B3F09" w:rsidRPr="0028716B" w:rsidRDefault="008B3F09" w:rsidP="00117B3B">
            <w:pPr>
              <w:pStyle w:val="p-hint"/>
            </w:pPr>
            <w:r w:rsidRPr="0028716B">
              <w:t>Hint</w:t>
            </w:r>
          </w:p>
        </w:tc>
      </w:tr>
      <w:tr w:rsidR="008B3F09" w:rsidRPr="0028716B" w:rsidTr="00117B3B">
        <w:tc>
          <w:tcPr>
            <w:tcW w:w="1344" w:type="dxa"/>
            <w:vMerge/>
            <w:vAlign w:val="center"/>
          </w:tcPr>
          <w:p w:rsidR="008B3F09" w:rsidRPr="0028716B" w:rsidRDefault="008B3F09" w:rsidP="00117B3B">
            <w:pPr>
              <w:pStyle w:val="p"/>
              <w:pBdr>
                <w:bottom w:val="single" w:sz="2" w:space="1" w:color="000000"/>
              </w:pBdr>
              <w:snapToGrid w:val="0"/>
              <w:spacing w:before="119" w:after="240"/>
              <w:ind w:left="1680"/>
              <w:outlineLvl w:val="5"/>
              <w:rPr>
                <w:sz w:val="32"/>
              </w:rPr>
            </w:pPr>
          </w:p>
        </w:tc>
        <w:tc>
          <w:tcPr>
            <w:tcW w:w="7256" w:type="dxa"/>
            <w:vAlign w:val="center"/>
          </w:tcPr>
          <w:p w:rsidR="008B3F09" w:rsidRPr="0028716B" w:rsidRDefault="008B3F09" w:rsidP="00117B3B">
            <w:pPr>
              <w:pStyle w:val="p"/>
              <w:spacing w:after="240"/>
            </w:pPr>
            <w:r w:rsidRPr="0028716B">
              <w:t>Terms and definitions that will be used throughout the procedure that need clarification for the reader, this can also include any keywords. Include also technical terms, abbreviations that maybe used in this document. Some words are already defined within the University, check with the Quality Assurance Definition &amp; Glossary and/or the Policy &amp; Governance Unit to ensure that you are not creating new definitions for words.</w:t>
            </w:r>
          </w:p>
        </w:tc>
      </w:tr>
    </w:tbl>
    <w:p w:rsidR="00051087" w:rsidRDefault="00051087" w:rsidP="00051087">
      <w:pPr>
        <w:pStyle w:val="p"/>
        <w:rPr>
          <w:lang w:val="en-US"/>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9"/>
        <w:gridCol w:w="7660"/>
      </w:tblGrid>
      <w:tr w:rsidR="00117B3B" w:rsidRPr="0028716B" w:rsidTr="00A23DA9">
        <w:tc>
          <w:tcPr>
            <w:tcW w:w="1979" w:type="dxa"/>
            <w:shd w:val="clear" w:color="auto" w:fill="E0E0E0"/>
            <w:vAlign w:val="center"/>
          </w:tcPr>
          <w:p w:rsidR="00117B3B" w:rsidRPr="0028716B" w:rsidRDefault="00117B3B" w:rsidP="00C6482E">
            <w:pPr>
              <w:pStyle w:val="p"/>
              <w:spacing w:before="120" w:after="120"/>
              <w:rPr>
                <w:rStyle w:val="i-b"/>
              </w:rPr>
            </w:pPr>
            <w:r w:rsidRPr="0028716B">
              <w:rPr>
                <w:rStyle w:val="i-b"/>
              </w:rPr>
              <w:t>Word/Term</w:t>
            </w:r>
          </w:p>
        </w:tc>
        <w:tc>
          <w:tcPr>
            <w:tcW w:w="7660" w:type="dxa"/>
            <w:shd w:val="clear" w:color="auto" w:fill="E0E0E0"/>
            <w:vAlign w:val="center"/>
          </w:tcPr>
          <w:p w:rsidR="00117B3B" w:rsidRPr="0028716B" w:rsidRDefault="00117B3B" w:rsidP="00C6482E">
            <w:pPr>
              <w:pStyle w:val="p"/>
              <w:spacing w:before="120" w:after="120"/>
              <w:rPr>
                <w:rStyle w:val="i-b"/>
              </w:rPr>
            </w:pPr>
            <w:r w:rsidRPr="0028716B">
              <w:rPr>
                <w:rStyle w:val="i-b"/>
              </w:rPr>
              <w:t>Definition (with examples if required)</w:t>
            </w:r>
          </w:p>
        </w:tc>
      </w:tr>
      <w:tr w:rsidR="00117B3B" w:rsidRPr="0028716B" w:rsidTr="00A23DA9">
        <w:tc>
          <w:tcPr>
            <w:tcW w:w="1979" w:type="dxa"/>
            <w:vAlign w:val="center"/>
          </w:tcPr>
          <w:p w:rsidR="00117B3B" w:rsidRPr="0028716B" w:rsidRDefault="00117B3B" w:rsidP="00C6482E">
            <w:pPr>
              <w:pStyle w:val="p"/>
              <w:spacing w:before="120" w:after="120"/>
            </w:pPr>
          </w:p>
        </w:tc>
        <w:tc>
          <w:tcPr>
            <w:tcW w:w="7660" w:type="dxa"/>
            <w:vAlign w:val="center"/>
          </w:tcPr>
          <w:p w:rsidR="00117B3B" w:rsidRPr="0028716B" w:rsidRDefault="00117B3B" w:rsidP="00C6482E">
            <w:pPr>
              <w:pStyle w:val="p"/>
              <w:spacing w:before="120" w:after="120"/>
            </w:pPr>
          </w:p>
        </w:tc>
      </w:tr>
      <w:tr w:rsidR="00117B3B" w:rsidRPr="0028716B" w:rsidTr="00A23DA9">
        <w:tc>
          <w:tcPr>
            <w:tcW w:w="1979" w:type="dxa"/>
            <w:vAlign w:val="center"/>
          </w:tcPr>
          <w:p w:rsidR="00117B3B" w:rsidRPr="0028716B" w:rsidRDefault="00117B3B" w:rsidP="00C6482E">
            <w:pPr>
              <w:pStyle w:val="p"/>
              <w:spacing w:before="120" w:after="120"/>
            </w:pPr>
          </w:p>
        </w:tc>
        <w:tc>
          <w:tcPr>
            <w:tcW w:w="7660" w:type="dxa"/>
            <w:vAlign w:val="center"/>
          </w:tcPr>
          <w:p w:rsidR="00117B3B" w:rsidRPr="0028716B" w:rsidRDefault="00117B3B" w:rsidP="00C6482E">
            <w:pPr>
              <w:pStyle w:val="p"/>
              <w:spacing w:before="120" w:after="120"/>
            </w:pPr>
          </w:p>
        </w:tc>
      </w:tr>
    </w:tbl>
    <w:p w:rsidR="00117B3B" w:rsidRPr="0028716B" w:rsidRDefault="00117B3B" w:rsidP="00051087">
      <w:pPr>
        <w:pStyle w:val="p"/>
        <w:rPr>
          <w:lang w:val="en-US"/>
        </w:rPr>
      </w:pPr>
    </w:p>
    <w:p w:rsidR="0078044F" w:rsidRPr="0028716B" w:rsidRDefault="005839B0" w:rsidP="000B3207">
      <w:pPr>
        <w:pStyle w:val="h1n"/>
        <w:rPr>
          <w:rFonts w:cs="Times New Roman"/>
        </w:rPr>
      </w:pPr>
      <w:r w:rsidRPr="0028716B">
        <w:rPr>
          <w:rFonts w:cs="Times New Roman"/>
        </w:rPr>
        <w:t>Other Policy Information</w:t>
      </w:r>
    </w:p>
    <w:tbl>
      <w:tblPr>
        <w:tblW w:w="963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1E0"/>
      </w:tblPr>
      <w:tblGrid>
        <w:gridCol w:w="3210"/>
        <w:gridCol w:w="3396"/>
        <w:gridCol w:w="3033"/>
      </w:tblGrid>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Peak Approval Authority:</w:t>
            </w:r>
            <w:r w:rsidR="00222E90" w:rsidRPr="0028716B">
              <w:t xml:space="preserve"> </w:t>
            </w:r>
          </w:p>
        </w:tc>
        <w:tc>
          <w:tcPr>
            <w:tcW w:w="6429" w:type="dxa"/>
            <w:gridSpan w:val="2"/>
            <w:shd w:val="clear" w:color="auto" w:fill="auto"/>
          </w:tcPr>
          <w:sdt>
            <w:sdtPr>
              <w:alias w:val="Peak Approval Authority"/>
              <w:tag w:val="Peak Approval Authority"/>
              <w:id w:val="21747032"/>
              <w:placeholder>
                <w:docPart w:val="C0585B3A2BA04F1DA70227153F5B5288"/>
              </w:placeholder>
              <w:dropDownList>
                <w:listItem w:displayText="Select Peak Approval Authority from this list." w:value="Select Peak Approval Authority from this list."/>
                <w:listItem w:displayText="USQ Council" w:value="USQ Council"/>
                <w:listItem w:displayText="Deputy Vice-Chancellor" w:value="Deputy Vice-Chancellor"/>
              </w:dropDownList>
            </w:sdtPr>
            <w:sdtContent>
              <w:p w:rsidR="00BC2C1C" w:rsidRPr="00386317" w:rsidRDefault="00650C49" w:rsidP="00A23DA9">
                <w:pPr>
                  <w:pStyle w:val="p-meta-usqdocumentpeakapprovalauthority"/>
                  <w:tabs>
                    <w:tab w:val="left" w:pos="5160"/>
                  </w:tabs>
                  <w:spacing w:before="120" w:after="120"/>
                  <w:rPr>
                    <w:color w:val="auto"/>
                    <w:sz w:val="22"/>
                    <w:lang w:val="en-GB"/>
                  </w:rPr>
                </w:pPr>
                <w:r>
                  <w:t>Select Peak Approval Authority from this list.</w:t>
                </w:r>
              </w:p>
            </w:sdtContent>
          </w:sdt>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Committee Owner</w:t>
            </w:r>
            <w:r w:rsidR="00A561CB">
              <w:t>*</w:t>
            </w:r>
            <w:r w:rsidRPr="0028716B">
              <w:t>:</w:t>
            </w:r>
            <w:r w:rsidR="00222E90" w:rsidRPr="0028716B">
              <w:t xml:space="preserve"> </w:t>
            </w:r>
          </w:p>
        </w:tc>
        <w:tc>
          <w:tcPr>
            <w:tcW w:w="6429" w:type="dxa"/>
            <w:gridSpan w:val="2"/>
            <w:shd w:val="clear" w:color="auto" w:fill="auto"/>
          </w:tcPr>
          <w:p w:rsidR="00383790" w:rsidRDefault="00D7765E" w:rsidP="00383790">
            <w:pPr>
              <w:pStyle w:val="p-meta-usqdocumentcommitteeowner"/>
              <w:spacing w:before="120" w:after="120"/>
            </w:pPr>
            <w:sdt>
              <w:sdtPr>
                <w:alias w:val="Committee Owner"/>
                <w:tag w:val="Committee Owner"/>
                <w:id w:val="14046834"/>
                <w:placeholder>
                  <w:docPart w:val="27FF91DA04C142D79FCB70F9C2F5ACDC"/>
                </w:placeholder>
                <w:dropDownList>
                  <w:listItem w:displayText="Select committee owner here" w:value="Select committee owner here"/>
                  <w:listItem w:displayText="VCC/ICT Strategy" w:value="VCC/ICT Strategy"/>
                  <w:listItem w:displayText="VCC/Environmental &amp; Sustainability" w:value="VCC/Environmental &amp; Sustainability"/>
                  <w:listItem w:displayText="VCC/Budget" w:value="VCC/Budget"/>
                  <w:listItem w:displayText="VCC/PQRC" w:value="VCC/PQRC"/>
                  <w:listItem w:displayText="VCC/Social Justice" w:value="VCC/Social Justice"/>
                  <w:listItem w:displayText="VCC/Staff Planning &amp; Policy" w:value="VCC/Staff Planning &amp; Policy"/>
                  <w:listItem w:displayText="VCC/Student Management Committee" w:value="VCC/Student Management Committee"/>
                  <w:listItem w:displayText="Council/Audit and Risk" w:value="Council/Audit and Risk"/>
                  <w:listItem w:displayText="Council/Governance and Legislation" w:value="Council/Governance and Legislation"/>
                  <w:listItem w:displayText="AB/International" w:value="AB/International"/>
                  <w:listItem w:displayText="AB/Program and Policy" w:value="AB/Program and Policy"/>
                  <w:listItem w:displayText="AB/Learning and Teaching" w:value="AB/Learning and Teaching"/>
                  <w:listItem w:displayText="AB/Reseach" w:value="AB/Reseach"/>
                  <w:listItem w:displayText="AB/Engagement and Development" w:value="AB/Engagement and Development"/>
                </w:dropDownList>
              </w:sdtPr>
              <w:sdtContent>
                <w:r w:rsidR="00650C49">
                  <w:t>Select committee owner here</w:t>
                </w:r>
              </w:sdtContent>
            </w:sdt>
            <w:r w:rsidR="00535F75">
              <w:t xml:space="preserve">  </w:t>
            </w:r>
          </w:p>
          <w:p w:rsidR="00BC2C1C" w:rsidRPr="0028716B" w:rsidRDefault="00386317" w:rsidP="00383790">
            <w:pPr>
              <w:pStyle w:val="p-meta-usqdocumentcommitteeowner"/>
              <w:spacing w:before="120" w:after="120"/>
            </w:pPr>
            <w:r w:rsidRPr="00383790">
              <w:t>&lt;</w:t>
            </w:r>
            <w:r w:rsidR="00383790" w:rsidRPr="00383790">
              <w:t>editors should also r</w:t>
            </w:r>
            <w:r w:rsidR="005636D7" w:rsidRPr="00383790">
              <w:t>efer to committee chart</w:t>
            </w:r>
            <w:r w:rsidR="00A93ED3" w:rsidRPr="00383790">
              <w:t>&gt;</w:t>
            </w:r>
          </w:p>
        </w:tc>
      </w:tr>
      <w:tr w:rsidR="00E46C28" w:rsidRPr="0028716B" w:rsidTr="002C4EBC">
        <w:trPr>
          <w:tblHeader/>
        </w:trPr>
        <w:tc>
          <w:tcPr>
            <w:tcW w:w="3210" w:type="dxa"/>
            <w:shd w:val="clear" w:color="auto" w:fill="auto"/>
          </w:tcPr>
          <w:p w:rsidR="00E46C28" w:rsidRPr="0028716B" w:rsidRDefault="00E46C28" w:rsidP="00A23DA9">
            <w:pPr>
              <w:pStyle w:val="p-table"/>
              <w:spacing w:before="120" w:after="120"/>
            </w:pPr>
            <w:bookmarkStart w:id="1" w:name="OLE_LINK1"/>
            <w:bookmarkStart w:id="2" w:name="OLE_LINK2"/>
            <w:r w:rsidRPr="0028716B">
              <w:t>Division/Department/Office</w:t>
            </w:r>
            <w:bookmarkEnd w:id="1"/>
            <w:bookmarkEnd w:id="2"/>
            <w:r w:rsidR="00A561CB">
              <w:t>*</w:t>
            </w:r>
            <w:r w:rsidRPr="0028716B">
              <w:t xml:space="preserve">: </w:t>
            </w:r>
          </w:p>
        </w:tc>
        <w:tc>
          <w:tcPr>
            <w:tcW w:w="6429" w:type="dxa"/>
            <w:gridSpan w:val="2"/>
            <w:shd w:val="clear" w:color="auto" w:fill="auto"/>
          </w:tcPr>
          <w:sdt>
            <w:sdtPr>
              <w:alias w:val="Division/Department/Office"/>
              <w:tag w:val="Division/Department/Office"/>
              <w:id w:val="14046849"/>
              <w:placeholder>
                <w:docPart w:val="DefaultPlaceholder_22675704"/>
              </w:placeholder>
              <w:dropDownList>
                <w:listItem w:displayText="Select Division/Dept/Office from this list." w:value="Select Division/Dept/Office from this list."/>
                <w:listItem w:displayText="PVC Scholarship" w:value="PVC Scholarship"/>
                <w:listItem w:displayText="PVCS/Faculty of Sciences" w:value="PVCS/Faculty of Sciences"/>
                <w:listItem w:displayText="PVCS/Faculty of Arts" w:value="PVCS/Faculty of Arts"/>
                <w:listItem w:displayText="PVCS/Faculty of Education" w:value="PVCS/Faculty of Education"/>
                <w:listItem w:displayText="PVCS/Faculty of Business" w:value="PVCS/Faculty of Business"/>
                <w:listItem w:displayText="PVCS/PVC Social Justice" w:value="PVCS/PVC Social Justice"/>
                <w:listItem w:displayText="PVCS/Research" w:value="PVCS/Research"/>
                <w:listItem w:displayText="PVCS/Office of External Relations" w:value="PVCS/Office of External Relations"/>
              </w:dropDownList>
            </w:sdtPr>
            <w:sdtContent>
              <w:p w:rsidR="00470E6F" w:rsidRPr="00BE3B21" w:rsidRDefault="00535F75" w:rsidP="00A23DA9">
                <w:pPr>
                  <w:pStyle w:val="p-meta-usqdocumentdivdeptoffice"/>
                  <w:spacing w:before="120" w:after="120"/>
                </w:pPr>
                <w:r w:rsidRPr="00BE3B21">
                  <w:t>Select Division/Dept/Office from this list.</w:t>
                </w:r>
              </w:p>
            </w:sdtContent>
          </w:sdt>
          <w:p w:rsidR="00E46C28" w:rsidRPr="00BE3B21" w:rsidRDefault="00E46C28" w:rsidP="00386317">
            <w:pPr>
              <w:pStyle w:val="p-meta-usqdocumentdivdeptoffice"/>
              <w:spacing w:before="120" w:after="120"/>
            </w:pPr>
            <w:r w:rsidRPr="00BE3B21">
              <w:t xml:space="preserve">&lt;USQ Division/Department/Office responsible for resourcing </w:t>
            </w:r>
            <w:r w:rsidR="00386317" w:rsidRPr="00BE3B21">
              <w:t>and managing this policy</w:t>
            </w:r>
            <w:r w:rsidRPr="00BE3B21">
              <w:t>&gt;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Development Pathway:</w:t>
            </w:r>
            <w:r w:rsidR="00222E90" w:rsidRPr="0028716B">
              <w:t xml:space="preserve"> </w:t>
            </w:r>
          </w:p>
        </w:tc>
        <w:tc>
          <w:tcPr>
            <w:tcW w:w="6429" w:type="dxa"/>
            <w:gridSpan w:val="2"/>
            <w:shd w:val="clear" w:color="auto" w:fill="auto"/>
          </w:tcPr>
          <w:p w:rsidR="00BC2C1C" w:rsidRPr="00BE3B21" w:rsidRDefault="00AA60B5" w:rsidP="00A23DA9">
            <w:pPr>
              <w:pStyle w:val="p-meta-usqdocumentdeveloppathway"/>
              <w:spacing w:before="120" w:after="120"/>
            </w:pPr>
            <w:r w:rsidRPr="00BE3B21">
              <w:t>&lt;</w:t>
            </w:r>
            <w:r w:rsidR="00BC2C1C" w:rsidRPr="00BE3B21">
              <w:t>Draft policies may need several iterations, and input from the Legal Office is advised. Consultation processes may vary, but should include formative discussion, involving initial discussion of the policy by the relevant working party or committee; and dissemination to a wider audience of stakeholders.</w:t>
            </w:r>
            <w:r w:rsidRPr="00BE3B21">
              <w:t>&gt;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Approval Pathway:</w:t>
            </w:r>
            <w:r w:rsidR="00222E90" w:rsidRPr="0028716B">
              <w:t xml:space="preserve"> </w:t>
            </w:r>
          </w:p>
        </w:tc>
        <w:tc>
          <w:tcPr>
            <w:tcW w:w="6429" w:type="dxa"/>
            <w:gridSpan w:val="2"/>
            <w:shd w:val="clear" w:color="auto" w:fill="auto"/>
          </w:tcPr>
          <w:p w:rsidR="00BC2C1C" w:rsidRPr="00BE3B21" w:rsidRDefault="00B65599" w:rsidP="00A23DA9">
            <w:pPr>
              <w:pStyle w:val="p-meta-usqdocumentapprovalpathway"/>
              <w:spacing w:before="120" w:after="120"/>
            </w:pPr>
            <w:r w:rsidRPr="00BE3B21">
              <w:t>&lt;</w:t>
            </w:r>
            <w:r w:rsidR="00BC2C1C" w:rsidRPr="00BE3B21">
              <w:t>Where a policy is to be developed or reviewed, systematic and coordinated consultation must occur with relevant stakeholders.</w:t>
            </w:r>
            <w:r w:rsidRPr="00BE3B21">
              <w:t>&gt;</w:t>
            </w:r>
          </w:p>
        </w:tc>
      </w:tr>
      <w:tr w:rsidR="004F30EE" w:rsidRPr="0028716B" w:rsidTr="000E5F35">
        <w:trPr>
          <w:trHeight w:val="61"/>
          <w:tblHeader/>
        </w:trPr>
        <w:tc>
          <w:tcPr>
            <w:tcW w:w="3210" w:type="dxa"/>
            <w:vMerge w:val="restart"/>
            <w:shd w:val="clear" w:color="auto" w:fill="auto"/>
          </w:tcPr>
          <w:p w:rsidR="004F30EE" w:rsidRPr="0028716B" w:rsidRDefault="004F30EE" w:rsidP="00A23DA9">
            <w:pPr>
              <w:pStyle w:val="p-table"/>
              <w:spacing w:before="120" w:after="120"/>
            </w:pPr>
            <w:r w:rsidRPr="0028716B">
              <w:t>Approval Delegation:</w:t>
            </w:r>
            <w:r w:rsidR="00222E90" w:rsidRPr="0028716B">
              <w:t xml:space="preserve"> </w:t>
            </w:r>
          </w:p>
        </w:tc>
        <w:tc>
          <w:tcPr>
            <w:tcW w:w="3396" w:type="dxa"/>
            <w:shd w:val="clear" w:color="auto" w:fill="auto"/>
          </w:tcPr>
          <w:p w:rsidR="004F30EE" w:rsidRPr="00BE3B21" w:rsidRDefault="004F30EE" w:rsidP="00A23DA9">
            <w:pPr>
              <w:pStyle w:val="p-meta-usqdocumentapprover"/>
              <w:spacing w:before="120" w:after="120"/>
            </w:pPr>
            <w:r w:rsidRPr="00BE3B21">
              <w:t>&lt;Approver&gt;</w:t>
            </w:r>
          </w:p>
        </w:tc>
        <w:tc>
          <w:tcPr>
            <w:tcW w:w="3033" w:type="dxa"/>
            <w:shd w:val="clear" w:color="auto" w:fill="auto"/>
          </w:tcPr>
          <w:p w:rsidR="004F30EE" w:rsidRPr="00BE3B21" w:rsidRDefault="004F30EE" w:rsidP="00A23DA9">
            <w:pPr>
              <w:pStyle w:val="p-meta-usqdocumentleveldelegation"/>
              <w:spacing w:before="120" w:after="120"/>
            </w:pPr>
            <w:r w:rsidRPr="00BE3B21">
              <w:t>&lt;Level of Delegation&gt;</w:t>
            </w:r>
          </w:p>
        </w:tc>
      </w:tr>
      <w:tr w:rsidR="004F30EE" w:rsidRPr="0028716B" w:rsidTr="000E5F35">
        <w:trPr>
          <w:trHeight w:val="58"/>
          <w:tblHeader/>
        </w:trPr>
        <w:tc>
          <w:tcPr>
            <w:tcW w:w="3210" w:type="dxa"/>
            <w:vMerge/>
            <w:shd w:val="clear" w:color="auto" w:fill="auto"/>
          </w:tcPr>
          <w:p w:rsidR="004F30EE" w:rsidRPr="0028716B" w:rsidRDefault="004F30EE" w:rsidP="00A23DA9">
            <w:pPr>
              <w:pStyle w:val="p-table"/>
              <w:spacing w:before="120" w:after="120"/>
            </w:pPr>
          </w:p>
        </w:tc>
        <w:tc>
          <w:tcPr>
            <w:tcW w:w="3396" w:type="dxa"/>
            <w:shd w:val="clear" w:color="auto" w:fill="auto"/>
          </w:tcPr>
          <w:p w:rsidR="004F30EE" w:rsidRPr="00BE3B21" w:rsidRDefault="004F30EE" w:rsidP="00A23DA9">
            <w:pPr>
              <w:pStyle w:val="p-meta-usqdocumenthighestapprover"/>
              <w:spacing w:before="120" w:after="120"/>
            </w:pPr>
            <w:r w:rsidRPr="00BE3B21">
              <w:t>&lt;Highest Approver&gt;</w:t>
            </w:r>
          </w:p>
        </w:tc>
        <w:tc>
          <w:tcPr>
            <w:tcW w:w="3033" w:type="dxa"/>
            <w:shd w:val="clear" w:color="auto" w:fill="auto"/>
          </w:tcPr>
          <w:p w:rsidR="004F30EE" w:rsidRPr="00BE3B21" w:rsidRDefault="004F30EE" w:rsidP="00A23DA9">
            <w:pPr>
              <w:pStyle w:val="p-meta-usqdocumentpolicy"/>
              <w:spacing w:before="120" w:after="120"/>
            </w:pPr>
            <w:r w:rsidRPr="00BE3B21">
              <w:t>&lt;Policy&gt;</w:t>
            </w:r>
          </w:p>
        </w:tc>
      </w:tr>
      <w:tr w:rsidR="004F30EE" w:rsidRPr="0028716B" w:rsidTr="000E5F35">
        <w:trPr>
          <w:trHeight w:val="58"/>
          <w:tblHeader/>
        </w:trPr>
        <w:tc>
          <w:tcPr>
            <w:tcW w:w="3210" w:type="dxa"/>
            <w:vMerge/>
            <w:shd w:val="clear" w:color="auto" w:fill="auto"/>
          </w:tcPr>
          <w:p w:rsidR="004F30EE" w:rsidRPr="0028716B" w:rsidRDefault="004F30EE" w:rsidP="00A23DA9">
            <w:pPr>
              <w:pStyle w:val="p-table"/>
              <w:spacing w:before="120" w:after="120"/>
            </w:pPr>
          </w:p>
        </w:tc>
        <w:tc>
          <w:tcPr>
            <w:tcW w:w="3396" w:type="dxa"/>
            <w:shd w:val="clear" w:color="auto" w:fill="auto"/>
          </w:tcPr>
          <w:p w:rsidR="004F30EE" w:rsidRPr="00BE3B21" w:rsidRDefault="004F30EE" w:rsidP="00A23DA9">
            <w:pPr>
              <w:pStyle w:val="p-meta-usqdocumentmultiplelevelendorse"/>
              <w:spacing w:before="120" w:after="120"/>
            </w:pPr>
            <w:r w:rsidRPr="00BE3B21">
              <w:t>&lt;Multiple levels of Endorsements&gt;</w:t>
            </w:r>
          </w:p>
        </w:tc>
        <w:tc>
          <w:tcPr>
            <w:tcW w:w="3033" w:type="dxa"/>
            <w:shd w:val="clear" w:color="auto" w:fill="auto"/>
          </w:tcPr>
          <w:p w:rsidR="004F30EE" w:rsidRPr="00BE3B21" w:rsidRDefault="004F30EE" w:rsidP="00A23DA9">
            <w:pPr>
              <w:pStyle w:val="p"/>
              <w:spacing w:before="120" w:after="120"/>
            </w:pPr>
          </w:p>
        </w:tc>
      </w:tr>
      <w:tr w:rsidR="004F30EE" w:rsidRPr="0028716B" w:rsidTr="000E5F35">
        <w:trPr>
          <w:trHeight w:val="58"/>
          <w:tblHeader/>
        </w:trPr>
        <w:tc>
          <w:tcPr>
            <w:tcW w:w="3210" w:type="dxa"/>
            <w:vMerge/>
            <w:shd w:val="clear" w:color="auto" w:fill="auto"/>
          </w:tcPr>
          <w:p w:rsidR="004F30EE" w:rsidRPr="0028716B" w:rsidRDefault="004F30EE" w:rsidP="00A23DA9">
            <w:pPr>
              <w:pStyle w:val="p-table"/>
              <w:spacing w:before="120" w:after="120"/>
            </w:pPr>
          </w:p>
        </w:tc>
        <w:tc>
          <w:tcPr>
            <w:tcW w:w="3396" w:type="dxa"/>
            <w:shd w:val="clear" w:color="auto" w:fill="auto"/>
          </w:tcPr>
          <w:p w:rsidR="004F30EE" w:rsidRPr="00BE3B21" w:rsidRDefault="004F30EE" w:rsidP="00A23DA9">
            <w:pPr>
              <w:pStyle w:val="p-meta-usqdocumenthighestmanageapprover"/>
              <w:spacing w:before="120" w:after="120"/>
            </w:pPr>
            <w:r w:rsidRPr="00BE3B21">
              <w:t>&lt;Highest Management Level Approver&gt;</w:t>
            </w:r>
          </w:p>
        </w:tc>
        <w:tc>
          <w:tcPr>
            <w:tcW w:w="3033" w:type="dxa"/>
            <w:shd w:val="clear" w:color="auto" w:fill="auto"/>
          </w:tcPr>
          <w:p w:rsidR="004F30EE" w:rsidRPr="00BE3B21" w:rsidRDefault="004F30EE" w:rsidP="00A23DA9">
            <w:pPr>
              <w:pStyle w:val="p-meta-usqdocumentprocedure"/>
              <w:spacing w:before="120" w:after="120"/>
            </w:pPr>
            <w:r w:rsidRPr="00BE3B21">
              <w:t>&lt;Procedure&gt;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lastRenderedPageBreak/>
              <w:t>Related Legislation / guidelines:</w:t>
            </w:r>
            <w:r w:rsidR="00222E90" w:rsidRPr="0028716B">
              <w:t xml:space="preserve"> </w:t>
            </w:r>
          </w:p>
        </w:tc>
        <w:tc>
          <w:tcPr>
            <w:tcW w:w="6429" w:type="dxa"/>
            <w:gridSpan w:val="2"/>
            <w:shd w:val="clear" w:color="auto" w:fill="auto"/>
          </w:tcPr>
          <w:p w:rsidR="00BC2C1C" w:rsidRPr="00BE3B21" w:rsidRDefault="00BC2C1C" w:rsidP="00A23DA9">
            <w:pPr>
              <w:pStyle w:val="p-meta-usqdocumentrelatedlegislation"/>
              <w:spacing w:before="120" w:after="120"/>
            </w:pPr>
            <w:r w:rsidRPr="00BE3B21">
              <w:t>&lt;provide hyperlinks&gt;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Strategic Plan/Goal &amp; Objectives:</w:t>
            </w:r>
            <w:r w:rsidR="00222E90" w:rsidRPr="0028716B">
              <w:t xml:space="preserve"> </w:t>
            </w:r>
          </w:p>
        </w:tc>
        <w:tc>
          <w:tcPr>
            <w:tcW w:w="6429" w:type="dxa"/>
            <w:gridSpan w:val="2"/>
            <w:shd w:val="clear" w:color="auto" w:fill="auto"/>
          </w:tcPr>
          <w:p w:rsidR="00BC2C1C" w:rsidRPr="00BE3B21" w:rsidRDefault="00BC2C1C" w:rsidP="00A23DA9">
            <w:pPr>
              <w:pStyle w:val="p-meta-usqdocumentstrategicplan"/>
              <w:spacing w:before="120" w:after="120"/>
            </w:pPr>
            <w:r w:rsidRPr="00BE3B21">
              <w:t>&lt;provide for multiple goal alignment&gt;</w:t>
            </w:r>
          </w:p>
        </w:tc>
      </w:tr>
      <w:tr w:rsidR="0000266D" w:rsidRPr="0028716B" w:rsidTr="000E5F35">
        <w:trPr>
          <w:trHeight w:val="260"/>
        </w:trPr>
        <w:tc>
          <w:tcPr>
            <w:tcW w:w="3210" w:type="dxa"/>
            <w:shd w:val="clear" w:color="auto" w:fill="auto"/>
          </w:tcPr>
          <w:p w:rsidR="0000266D" w:rsidRPr="0028716B" w:rsidRDefault="0000266D" w:rsidP="00A23DA9">
            <w:pPr>
              <w:pStyle w:val="p-table"/>
              <w:spacing w:before="120" w:after="120"/>
            </w:pPr>
            <w:r w:rsidRPr="0028716B">
              <w:t>SharePoint URL:</w:t>
            </w:r>
          </w:p>
        </w:tc>
        <w:tc>
          <w:tcPr>
            <w:tcW w:w="6429" w:type="dxa"/>
            <w:gridSpan w:val="2"/>
            <w:shd w:val="clear" w:color="auto" w:fill="auto"/>
          </w:tcPr>
          <w:p w:rsidR="0000266D" w:rsidRPr="00BE3B21" w:rsidRDefault="0000266D" w:rsidP="00184175">
            <w:pPr>
              <w:pStyle w:val="p-meta-usqdocumentidsharepoint"/>
              <w:spacing w:before="120" w:after="120"/>
            </w:pPr>
            <w:r w:rsidRPr="00BE3B21">
              <w:t xml:space="preserve">&lt;SharePoint Policy </w:t>
            </w:r>
            <w:r w:rsidR="00184175" w:rsidRPr="00BE3B21">
              <w:t>Library</w:t>
            </w:r>
            <w:r w:rsidRPr="00BE3B21">
              <w:t xml:space="preserve"> URL&gt;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Supporting documents, procedures &amp; forms of this policy:</w:t>
            </w:r>
            <w:r w:rsidR="00222E90" w:rsidRPr="0028716B">
              <w:t xml:space="preserve"> </w:t>
            </w:r>
          </w:p>
        </w:tc>
        <w:tc>
          <w:tcPr>
            <w:tcW w:w="6429" w:type="dxa"/>
            <w:gridSpan w:val="2"/>
            <w:shd w:val="clear" w:color="auto" w:fill="auto"/>
          </w:tcPr>
          <w:p w:rsidR="00BC2C1C" w:rsidRPr="00BE3B21" w:rsidRDefault="00BC2C1C" w:rsidP="00A23DA9">
            <w:pPr>
              <w:pStyle w:val="p-meta-usqdocumentsupportdocs"/>
              <w:spacing w:before="120" w:after="120"/>
            </w:pPr>
            <w:r w:rsidRPr="00BE3B21">
              <w:t>&lt;provide hyperlinks&gt;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Associated USQ policies:</w:t>
            </w:r>
            <w:r w:rsidR="00222E90" w:rsidRPr="0028716B">
              <w:t xml:space="preserve"> </w:t>
            </w:r>
          </w:p>
        </w:tc>
        <w:tc>
          <w:tcPr>
            <w:tcW w:w="6429" w:type="dxa"/>
            <w:gridSpan w:val="2"/>
            <w:shd w:val="clear" w:color="auto" w:fill="auto"/>
          </w:tcPr>
          <w:p w:rsidR="00BC2C1C" w:rsidRPr="0028716B" w:rsidRDefault="00BC2C1C" w:rsidP="00386317">
            <w:pPr>
              <w:pStyle w:val="p-meta-usqdocumentassocusqpolicies"/>
              <w:spacing w:before="120" w:after="120"/>
            </w:pPr>
            <w:r w:rsidRPr="0028716B">
              <w:t>&lt;</w:t>
            </w:r>
            <w:r w:rsidR="00386317">
              <w:t>P</w:t>
            </w:r>
            <w:r w:rsidRPr="0028716B">
              <w:t xml:space="preserve">rovide </w:t>
            </w:r>
            <w:r w:rsidR="00386317">
              <w:t xml:space="preserve">and list </w:t>
            </w:r>
            <w:r w:rsidR="00A93ED3">
              <w:t xml:space="preserve">associated USQ policies via </w:t>
            </w:r>
            <w:r w:rsidRPr="0028716B">
              <w:t>hyperlinks&gt;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Policy type</w:t>
            </w:r>
            <w:r w:rsidR="005636D7">
              <w:t xml:space="preserve"> </w:t>
            </w:r>
            <w:r w:rsidRPr="0028716B">
              <w:t>/</w:t>
            </w:r>
            <w:r w:rsidR="005636D7">
              <w:t xml:space="preserve"> </w:t>
            </w:r>
            <w:r w:rsidRPr="0028716B">
              <w:t>category</w:t>
            </w:r>
            <w:r w:rsidR="00A561CB">
              <w:t>*</w:t>
            </w:r>
            <w:r w:rsidRPr="0028716B">
              <w:t>:</w:t>
            </w:r>
            <w:r w:rsidR="00222E90" w:rsidRPr="0028716B">
              <w:t xml:space="preserve"> </w:t>
            </w:r>
          </w:p>
        </w:tc>
        <w:tc>
          <w:tcPr>
            <w:tcW w:w="6429" w:type="dxa"/>
            <w:gridSpan w:val="2"/>
            <w:shd w:val="clear" w:color="auto" w:fill="auto"/>
          </w:tcPr>
          <w:sdt>
            <w:sdtPr>
              <w:alias w:val="Policy type/category"/>
              <w:tag w:val="Policy type/category"/>
              <w:id w:val="96520563"/>
              <w:placeholder>
                <w:docPart w:val="9AAEDFED6C074D6BA6DE25BD28F8FFCE"/>
              </w:placeholder>
              <w:comboBox>
                <w:listItem w:displayText="Select Policy Type / Category here" w:value="Select Policy Type / Category here"/>
                <w:listItem w:displayText="Governance/Governance" w:value="Governance/Governance"/>
                <w:listItem w:displayText="Governance/Organisation" w:value="Governance/Organisation"/>
                <w:listItem w:displayText="Governance/Committee Management" w:value="Governance/Committee Management"/>
                <w:listItem w:displayText="Operational/ICT" w:value="Operational/ICT"/>
                <w:listItem w:displayText="Operational/Facilities Management" w:value="Operational/Facilities Management"/>
                <w:listItem w:displayText="Operational/Finance" w:value="Operational/Finance"/>
                <w:listItem w:displayText="Operational/Information Management" w:value="Operational/Information Management"/>
                <w:listItem w:displayText="Operational/Social Justice" w:value="Operational/Social Justice"/>
                <w:listItem w:displayText="Operational/Human Resources" w:value="Operational/Human Resources"/>
                <w:listItem w:displayText="Operational/OHS" w:value="Operational/OHS"/>
                <w:listItem w:displayText="Operational/Risk &amp; Compliance" w:value="Operational/Risk &amp; Compliance"/>
                <w:listItem w:displayText="Academic/International" w:value="Academic/International"/>
                <w:listItem w:displayText="Academic/Program" w:value="Academic/Program"/>
                <w:listItem w:displayText="Academic/Learning and Teaching" w:value="Academic/Learning and Teaching"/>
                <w:listItem w:displayText="Academic/Research" w:value="Academic/Research"/>
                <w:listItem w:displayText="Student/Student" w:value="Student/Student"/>
              </w:comboBox>
            </w:sdtPr>
            <w:sdtContent>
              <w:p w:rsidR="00BF153E" w:rsidRPr="0028716B" w:rsidRDefault="005636D7" w:rsidP="00A23DA9">
                <w:pPr>
                  <w:pStyle w:val="p-meta-usqdocumentpolicytype"/>
                  <w:spacing w:before="120" w:after="120"/>
                </w:pPr>
                <w:r>
                  <w:t>Select Policy type / c</w:t>
                </w:r>
                <w:r w:rsidR="00A93ED3">
                  <w:t>ategory here</w:t>
                </w:r>
              </w:p>
            </w:sdtContent>
          </w:sdt>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Effective Date:</w:t>
            </w:r>
            <w:r w:rsidR="00222E90" w:rsidRPr="0028716B">
              <w:t xml:space="preserve"> </w:t>
            </w:r>
          </w:p>
        </w:tc>
        <w:tc>
          <w:tcPr>
            <w:tcW w:w="6429" w:type="dxa"/>
            <w:gridSpan w:val="2"/>
            <w:shd w:val="clear" w:color="auto" w:fill="auto"/>
          </w:tcPr>
          <w:p w:rsidR="00BC2C1C" w:rsidRPr="0028716B" w:rsidRDefault="00BC2C1C" w:rsidP="00A23DA9">
            <w:pPr>
              <w:pStyle w:val="p-meta-usqdocumenteffectivedate"/>
              <w:spacing w:before="120" w:after="120"/>
            </w:pPr>
          </w:p>
        </w:tc>
      </w:tr>
      <w:tr w:rsidR="00BC2C1C" w:rsidRPr="0028716B" w:rsidTr="00E77F24">
        <w:trPr>
          <w:trHeight w:val="304"/>
          <w:tblHeader/>
        </w:trPr>
        <w:tc>
          <w:tcPr>
            <w:tcW w:w="3210" w:type="dxa"/>
            <w:shd w:val="clear" w:color="auto" w:fill="auto"/>
          </w:tcPr>
          <w:p w:rsidR="00BC2C1C" w:rsidRPr="0028716B" w:rsidRDefault="00BC2C1C" w:rsidP="00A23DA9">
            <w:pPr>
              <w:pStyle w:val="p-table"/>
              <w:spacing w:before="120" w:after="120"/>
            </w:pPr>
            <w:r w:rsidRPr="0028716B">
              <w:t>Approval Date:</w:t>
            </w:r>
            <w:r w:rsidR="00222E90" w:rsidRPr="0028716B">
              <w:t xml:space="preserve"> </w:t>
            </w:r>
          </w:p>
        </w:tc>
        <w:tc>
          <w:tcPr>
            <w:tcW w:w="6429" w:type="dxa"/>
            <w:gridSpan w:val="2"/>
            <w:shd w:val="clear" w:color="auto" w:fill="auto"/>
          </w:tcPr>
          <w:p w:rsidR="00BC2C1C" w:rsidRPr="0028716B" w:rsidRDefault="00BC2C1C" w:rsidP="00A23DA9">
            <w:pPr>
              <w:pStyle w:val="p-meta-usqdocumentapprovaldate"/>
              <w:spacing w:before="120" w:after="120"/>
            </w:pP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Next Review Date</w:t>
            </w:r>
            <w:r w:rsidR="00A561CB">
              <w:t>*</w:t>
            </w:r>
            <w:r w:rsidRPr="0028716B">
              <w:t>:</w:t>
            </w:r>
            <w:r w:rsidR="00222E90" w:rsidRPr="0028716B">
              <w:t xml:space="preserve"> </w:t>
            </w:r>
          </w:p>
        </w:tc>
        <w:tc>
          <w:tcPr>
            <w:tcW w:w="6429" w:type="dxa"/>
            <w:gridSpan w:val="2"/>
            <w:shd w:val="clear" w:color="auto" w:fill="auto"/>
          </w:tcPr>
          <w:p w:rsidR="00BC2C1C" w:rsidRPr="0028716B" w:rsidRDefault="00BC2C1C" w:rsidP="00A23DA9">
            <w:pPr>
              <w:pStyle w:val="p-meta-usqdocumentnextreviewdate"/>
              <w:spacing w:before="120" w:after="120"/>
            </w:pP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Expiry Date of Policy</w:t>
            </w:r>
            <w:r w:rsidR="00A561CB">
              <w:t>*</w:t>
            </w:r>
            <w:r w:rsidRPr="0028716B">
              <w:t>:</w:t>
            </w:r>
            <w:r w:rsidR="00222E90" w:rsidRPr="0028716B">
              <w:t xml:space="preserve"> </w:t>
            </w:r>
          </w:p>
        </w:tc>
        <w:tc>
          <w:tcPr>
            <w:tcW w:w="6429" w:type="dxa"/>
            <w:gridSpan w:val="2"/>
            <w:shd w:val="clear" w:color="auto" w:fill="auto"/>
          </w:tcPr>
          <w:p w:rsidR="00BC2C1C" w:rsidRPr="0028716B" w:rsidRDefault="00BC2C1C" w:rsidP="00A23DA9">
            <w:pPr>
              <w:pStyle w:val="p-meta-usqdocumentexpirydate"/>
              <w:spacing w:before="120" w:after="120"/>
            </w:pPr>
          </w:p>
        </w:tc>
      </w:tr>
      <w:tr w:rsidR="0026550E" w:rsidRPr="0028716B" w:rsidTr="000E5F35">
        <w:trPr>
          <w:trHeight w:val="350"/>
          <w:tblHeader/>
        </w:trPr>
        <w:tc>
          <w:tcPr>
            <w:tcW w:w="3210" w:type="dxa"/>
            <w:shd w:val="clear" w:color="auto" w:fill="auto"/>
          </w:tcPr>
          <w:p w:rsidR="0026550E" w:rsidRPr="0028716B" w:rsidRDefault="0026550E" w:rsidP="00A23DA9">
            <w:pPr>
              <w:pStyle w:val="p-table"/>
              <w:spacing w:before="120" w:after="120"/>
            </w:pPr>
            <w:r w:rsidRPr="0028716B">
              <w:t xml:space="preserve">Audience: </w:t>
            </w:r>
          </w:p>
        </w:tc>
        <w:tc>
          <w:tcPr>
            <w:tcW w:w="6429" w:type="dxa"/>
            <w:gridSpan w:val="2"/>
            <w:shd w:val="clear" w:color="auto" w:fill="auto"/>
          </w:tcPr>
          <w:sdt>
            <w:sdtPr>
              <w:alias w:val="Audience"/>
              <w:tag w:val="Audience"/>
              <w:id w:val="96520564"/>
              <w:lock w:val="sdtLocked"/>
              <w:placeholder>
                <w:docPart w:val="DefaultPlaceholder_22675704"/>
              </w:placeholder>
              <w:comboBox>
                <w:listItem w:displayText="Public" w:value="Public"/>
                <w:listItem w:displayText="Internal" w:value="Internal"/>
              </w:comboBox>
            </w:sdtPr>
            <w:sdtContent>
              <w:p w:rsidR="00BD0667" w:rsidRPr="0028716B" w:rsidRDefault="005636D7" w:rsidP="00A23DA9">
                <w:pPr>
                  <w:pStyle w:val="p-meta-usqdocumentaudienceinternal"/>
                  <w:spacing w:before="120" w:after="120"/>
                </w:pPr>
                <w:r>
                  <w:t>Public</w:t>
                </w:r>
              </w:p>
            </w:sdtContent>
          </w:sdt>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Keywords</w:t>
            </w:r>
            <w:r w:rsidR="00A561CB">
              <w:t>*</w:t>
            </w:r>
            <w:r w:rsidRPr="0028716B">
              <w:t>:</w:t>
            </w:r>
            <w:r w:rsidR="00222E90" w:rsidRPr="0028716B">
              <w:t xml:space="preserve"> </w:t>
            </w:r>
          </w:p>
        </w:tc>
        <w:tc>
          <w:tcPr>
            <w:tcW w:w="6429" w:type="dxa"/>
            <w:gridSpan w:val="2"/>
            <w:shd w:val="clear" w:color="auto" w:fill="auto"/>
          </w:tcPr>
          <w:p w:rsidR="00BC2C1C" w:rsidRPr="0028716B" w:rsidRDefault="00BC2C1C" w:rsidP="00A23DA9">
            <w:pPr>
              <w:pStyle w:val="p-meta-usqdocumentkeywords"/>
              <w:spacing w:before="120" w:after="120"/>
            </w:pPr>
            <w:r w:rsidRPr="005636D7">
              <w:t>&lt;</w:t>
            </w:r>
            <w:r w:rsidR="005636D7" w:rsidRPr="005636D7">
              <w:t xml:space="preserve">Provide keywords here for </w:t>
            </w:r>
            <w:r w:rsidRPr="005636D7">
              <w:t>searchable index&gt;</w:t>
            </w:r>
          </w:p>
        </w:tc>
      </w:tr>
      <w:tr w:rsidR="00BC2C1C" w:rsidRPr="0028716B" w:rsidTr="000E5F35">
        <w:trPr>
          <w:tblHeader/>
        </w:trPr>
        <w:tc>
          <w:tcPr>
            <w:tcW w:w="3210" w:type="dxa"/>
            <w:shd w:val="clear" w:color="auto" w:fill="auto"/>
          </w:tcPr>
          <w:p w:rsidR="00BC2C1C" w:rsidRPr="0028716B" w:rsidRDefault="0005207E" w:rsidP="00A23DA9">
            <w:pPr>
              <w:pStyle w:val="p-table"/>
              <w:spacing w:before="120" w:after="120"/>
            </w:pPr>
            <w:r w:rsidRPr="0028716B">
              <w:t>Document Status</w:t>
            </w:r>
            <w:r w:rsidR="00A561CB">
              <w:t>*</w:t>
            </w:r>
            <w:r w:rsidR="00BC2C1C" w:rsidRPr="0028716B">
              <w:t>:</w:t>
            </w:r>
            <w:r w:rsidR="00222E90" w:rsidRPr="0028716B">
              <w:t xml:space="preserve"> </w:t>
            </w:r>
          </w:p>
        </w:tc>
        <w:tc>
          <w:tcPr>
            <w:tcW w:w="6429" w:type="dxa"/>
            <w:gridSpan w:val="2"/>
            <w:shd w:val="clear" w:color="auto" w:fill="auto"/>
          </w:tcPr>
          <w:sdt>
            <w:sdtPr>
              <w:alias w:val="Document Status"/>
              <w:tag w:val="Document Status"/>
              <w:id w:val="96520569"/>
              <w:lock w:val="sdtLocked"/>
              <w:placeholder>
                <w:docPart w:val="39752E69E47F47A283C0A5BF0E16E4E3"/>
              </w:placeholder>
              <w:comboBox>
                <w:listItem w:displayText="Under Development" w:value="Under Development"/>
                <w:listItem w:displayText="Draft" w:value="Draft"/>
                <w:listItem w:displayText="Waiting Approval" w:value="Waiting Approval"/>
                <w:listItem w:displayText="Approved" w:value="Approved"/>
                <w:listItem w:displayText="Published" w:value="Published"/>
                <w:listItem w:displayText="Superseded" w:value="Superseded"/>
                <w:listItem w:displayText="Combined" w:value="Combined"/>
              </w:comboBox>
            </w:sdtPr>
            <w:sdtContent>
              <w:p w:rsidR="00BD0667" w:rsidRPr="0028716B" w:rsidRDefault="005636D7" w:rsidP="00A23DA9">
                <w:pPr>
                  <w:pStyle w:val="p-meta-usqdocumentdisposition"/>
                  <w:spacing w:before="120" w:after="120"/>
                </w:pPr>
                <w:r w:rsidRPr="005636D7">
                  <w:t>Under Development</w:t>
                </w:r>
              </w:p>
            </w:sdtContent>
          </w:sdt>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Sunset Requirement:</w:t>
            </w:r>
            <w:r w:rsidR="00222E90" w:rsidRPr="0028716B">
              <w:t xml:space="preserve"> </w:t>
            </w:r>
          </w:p>
        </w:tc>
        <w:tc>
          <w:tcPr>
            <w:tcW w:w="6429" w:type="dxa"/>
            <w:gridSpan w:val="2"/>
            <w:shd w:val="clear" w:color="auto" w:fill="auto"/>
          </w:tcPr>
          <w:p w:rsidR="00BC2C1C" w:rsidRPr="00BE3B21" w:rsidRDefault="00BC2C1C" w:rsidP="00A23DA9">
            <w:pPr>
              <w:pStyle w:val="p-meta-usqdocumentsunsetrequire"/>
              <w:spacing w:before="120" w:after="120"/>
            </w:pPr>
            <w:r w:rsidRPr="00BE3B21">
              <w:t>&lt;Does your new policy require a sunset or finalisation clause for the old policy. Do we need to contact customers who may be directly impacted by the new policy?&gt;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Service Delivery:</w:t>
            </w:r>
            <w:r w:rsidR="00222E90" w:rsidRPr="0028716B">
              <w:t xml:space="preserve"> </w:t>
            </w:r>
          </w:p>
        </w:tc>
        <w:tc>
          <w:tcPr>
            <w:tcW w:w="6429" w:type="dxa"/>
            <w:gridSpan w:val="2"/>
            <w:shd w:val="clear" w:color="auto" w:fill="auto"/>
          </w:tcPr>
          <w:p w:rsidR="00BC2C1C" w:rsidRPr="00BE3B21" w:rsidRDefault="00BC2C1C" w:rsidP="00A23DA9">
            <w:pPr>
              <w:pStyle w:val="p-meta-usqdocumentservicedelivery"/>
              <w:spacing w:before="120" w:after="120"/>
            </w:pPr>
            <w:r w:rsidRPr="00BE3B21">
              <w:t>&lt;What are the services being delivered. Who is delivering these services? Who is being directly impacted by this policy? Who is the indirect recipient of the affected services? It may be stated in this section who this policy relates to for example, B2C a student or B2B Staff or B2B2C.&gt;</w:t>
            </w:r>
          </w:p>
        </w:tc>
      </w:tr>
      <w:tr w:rsidR="00BC2C1C" w:rsidRPr="0028716B" w:rsidTr="000E5F35">
        <w:trPr>
          <w:tblHeader/>
        </w:trPr>
        <w:tc>
          <w:tcPr>
            <w:tcW w:w="3210" w:type="dxa"/>
            <w:shd w:val="clear" w:color="auto" w:fill="auto"/>
          </w:tcPr>
          <w:p w:rsidR="00BC2C1C" w:rsidRPr="0028716B" w:rsidRDefault="00BC2C1C" w:rsidP="00A23DA9">
            <w:pPr>
              <w:pStyle w:val="p-table"/>
              <w:spacing w:before="120" w:after="120"/>
            </w:pPr>
            <w:r w:rsidRPr="0028716B">
              <w:t>Policy Impact:</w:t>
            </w:r>
            <w:r w:rsidR="00222E90" w:rsidRPr="0028716B">
              <w:t xml:space="preserve"> </w:t>
            </w:r>
          </w:p>
        </w:tc>
        <w:tc>
          <w:tcPr>
            <w:tcW w:w="6429" w:type="dxa"/>
            <w:gridSpan w:val="2"/>
            <w:shd w:val="clear" w:color="auto" w:fill="auto"/>
          </w:tcPr>
          <w:p w:rsidR="00BC2C1C" w:rsidRPr="00BE3B21" w:rsidRDefault="00BC2C1C" w:rsidP="00A23DA9">
            <w:pPr>
              <w:pStyle w:val="p-meta-usqdocumentpolicyimpact"/>
              <w:spacing w:before="120" w:after="120"/>
            </w:pPr>
            <w:r w:rsidRPr="00BE3B21">
              <w:t>&lt;Assess the resource and cost impact here (i.e. state business case where appropriate). Include impact on other business units – ICT, Library, HR etc and major action items as a result of policy approval&gt;</w:t>
            </w:r>
          </w:p>
        </w:tc>
      </w:tr>
    </w:tbl>
    <w:p w:rsidR="00486DFB" w:rsidRDefault="00486DFB" w:rsidP="00486DFB">
      <w:pPr>
        <w:pStyle w:val="p"/>
        <w:spacing w:after="0"/>
        <w:contextualSpacing/>
      </w:pPr>
    </w:p>
    <w:p w:rsidR="00BC2C1C" w:rsidRDefault="00486DFB" w:rsidP="00486DFB">
      <w:pPr>
        <w:pStyle w:val="p"/>
        <w:spacing w:after="0"/>
        <w:contextualSpacing/>
      </w:pPr>
      <w:r>
        <w:t>Notes for policy editors</w:t>
      </w:r>
    </w:p>
    <w:p w:rsidR="00470E6F" w:rsidRDefault="00470E6F" w:rsidP="00BD7F64">
      <w:pPr>
        <w:pStyle w:val="p"/>
        <w:numPr>
          <w:ilvl w:val="0"/>
          <w:numId w:val="30"/>
        </w:numPr>
        <w:spacing w:after="0"/>
        <w:ind w:left="0" w:firstLine="0"/>
        <w:contextualSpacing/>
      </w:pPr>
      <w:r>
        <w:t>*starr</w:t>
      </w:r>
      <w:r w:rsidR="00486DFB">
        <w:t>ed items are searchable indices</w:t>
      </w:r>
    </w:p>
    <w:p w:rsidR="00A93ED3" w:rsidRPr="0028716B" w:rsidRDefault="00A93ED3" w:rsidP="00BD7F64">
      <w:pPr>
        <w:pStyle w:val="p"/>
        <w:numPr>
          <w:ilvl w:val="0"/>
          <w:numId w:val="30"/>
        </w:numPr>
        <w:spacing w:after="0"/>
        <w:ind w:left="0" w:firstLine="0"/>
        <w:contextualSpacing/>
      </w:pPr>
      <w:r>
        <w:t>All items</w:t>
      </w:r>
      <w:r w:rsidR="00486DFB">
        <w:t xml:space="preserve"> and content</w:t>
      </w:r>
      <w:r>
        <w:t xml:space="preserve"> in &lt; &gt; brackets are to be re</w:t>
      </w:r>
      <w:r w:rsidR="00486DFB">
        <w:t>moved prior to final publishing</w:t>
      </w:r>
    </w:p>
    <w:sectPr w:rsidR="00A93ED3" w:rsidRPr="0028716B" w:rsidSect="00523736">
      <w:headerReference w:type="even" r:id="rId12"/>
      <w:footerReference w:type="even" r:id="rId13"/>
      <w:footerReference w:type="default" r:id="rId14"/>
      <w:footerReference w:type="first" r:id="rId15"/>
      <w:pgSz w:w="11907" w:h="16840" w:code="9"/>
      <w:pgMar w:top="851" w:right="1134" w:bottom="1440" w:left="1134" w:header="284"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746" w:rsidRDefault="003E6746">
      <w:r>
        <w:separator/>
      </w:r>
    </w:p>
    <w:p w:rsidR="003E6746" w:rsidRDefault="003E6746"/>
  </w:endnote>
  <w:endnote w:type="continuationSeparator" w:id="1">
    <w:p w:rsidR="003E6746" w:rsidRDefault="003E6746">
      <w:r>
        <w:continuationSeparator/>
      </w:r>
    </w:p>
    <w:p w:rsidR="003E6746" w:rsidRDefault="003E674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Helvetica-Narrow">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8" w:space="0" w:color="auto"/>
      </w:tblBorders>
      <w:tblLayout w:type="fixed"/>
      <w:tblCellMar>
        <w:left w:w="0" w:type="dxa"/>
        <w:right w:w="0" w:type="dxa"/>
      </w:tblCellMar>
      <w:tblLook w:val="01E0"/>
    </w:tblPr>
    <w:tblGrid>
      <w:gridCol w:w="1259"/>
      <w:gridCol w:w="8380"/>
    </w:tblGrid>
    <w:tr w:rsidR="00AA7CF7" w:rsidTr="00A57A22">
      <w:tc>
        <w:tcPr>
          <w:tcW w:w="1259" w:type="dxa"/>
          <w:tcMar>
            <w:top w:w="57" w:type="dxa"/>
          </w:tcMar>
        </w:tcPr>
        <w:p w:rsidR="00AA7CF7" w:rsidRPr="00A57A22" w:rsidRDefault="00AA7CF7" w:rsidP="00920DC4">
          <w:pPr>
            <w:pStyle w:val="Headerleft"/>
            <w:rPr>
              <w:b/>
            </w:rPr>
          </w:pPr>
          <w:r w:rsidRPr="00A57A22">
            <w:rPr>
              <w:rStyle w:val="PageNumber"/>
              <w:rFonts w:ascii="Arial Narrow" w:hAnsi="Arial Narrow" w:cs="Times New Roman"/>
              <w:sz w:val="18"/>
              <w:szCs w:val="22"/>
              <w:lang w:val="en-GB"/>
            </w:rPr>
            <w:t xml:space="preserve">Page </w:t>
          </w:r>
          <w:r w:rsidR="00D7765E" w:rsidRPr="00A57A22">
            <w:rPr>
              <w:rStyle w:val="PageNumber"/>
              <w:rFonts w:ascii="Arial Narrow" w:hAnsi="Arial Narrow" w:cs="Times New Roman"/>
              <w:sz w:val="18"/>
              <w:szCs w:val="22"/>
              <w:lang w:val="en-GB"/>
            </w:rPr>
            <w:fldChar w:fldCharType="begin"/>
          </w:r>
          <w:r w:rsidRPr="00A57A22">
            <w:rPr>
              <w:rStyle w:val="PageNumber"/>
              <w:rFonts w:ascii="Arial Narrow" w:hAnsi="Arial Narrow" w:cs="Times New Roman"/>
              <w:sz w:val="18"/>
              <w:szCs w:val="22"/>
              <w:lang w:val="en-GB"/>
            </w:rPr>
            <w:instrText xml:space="preserve"> PAGE </w:instrText>
          </w:r>
          <w:r w:rsidR="00D7765E" w:rsidRPr="00A57A22">
            <w:rPr>
              <w:rStyle w:val="PageNumber"/>
              <w:rFonts w:ascii="Arial Narrow" w:hAnsi="Arial Narrow" w:cs="Times New Roman"/>
              <w:sz w:val="18"/>
              <w:szCs w:val="22"/>
              <w:lang w:val="en-GB"/>
            </w:rPr>
            <w:fldChar w:fldCharType="separate"/>
          </w:r>
          <w:r w:rsidR="00E75477">
            <w:rPr>
              <w:rStyle w:val="PageNumber"/>
              <w:rFonts w:ascii="Arial Narrow" w:hAnsi="Arial Narrow" w:cs="Times New Roman"/>
              <w:noProof/>
              <w:sz w:val="18"/>
              <w:szCs w:val="22"/>
              <w:lang w:val="en-GB"/>
            </w:rPr>
            <w:t>2</w:t>
          </w:r>
          <w:r w:rsidR="00D7765E" w:rsidRPr="00A57A22">
            <w:rPr>
              <w:rStyle w:val="PageNumber"/>
              <w:rFonts w:ascii="Arial Narrow" w:hAnsi="Arial Narrow" w:cs="Times New Roman"/>
              <w:sz w:val="18"/>
              <w:szCs w:val="22"/>
              <w:lang w:val="en-GB"/>
            </w:rPr>
            <w:fldChar w:fldCharType="end"/>
          </w:r>
          <w:r w:rsidRPr="00A57A22">
            <w:rPr>
              <w:rStyle w:val="PageNumber"/>
              <w:rFonts w:ascii="Arial Narrow" w:hAnsi="Arial Narrow" w:cs="Times New Roman"/>
              <w:sz w:val="18"/>
              <w:szCs w:val="22"/>
              <w:lang w:val="en-GB"/>
            </w:rPr>
            <w:t xml:space="preserve"> of </w:t>
          </w:r>
          <w:r w:rsidR="00D7765E" w:rsidRPr="00A57A22">
            <w:rPr>
              <w:rStyle w:val="PageNumber"/>
              <w:rFonts w:ascii="Arial Narrow" w:hAnsi="Arial Narrow" w:cs="Times New Roman"/>
              <w:sz w:val="18"/>
              <w:szCs w:val="22"/>
              <w:lang w:val="en-GB"/>
            </w:rPr>
            <w:fldChar w:fldCharType="begin"/>
          </w:r>
          <w:r w:rsidRPr="00A57A22">
            <w:rPr>
              <w:rStyle w:val="PageNumber"/>
              <w:rFonts w:ascii="Arial Narrow" w:hAnsi="Arial Narrow" w:cs="Times New Roman"/>
              <w:sz w:val="18"/>
              <w:szCs w:val="22"/>
              <w:lang w:val="en-GB"/>
            </w:rPr>
            <w:instrText xml:space="preserve"> NUMPAGES </w:instrText>
          </w:r>
          <w:r w:rsidR="00D7765E" w:rsidRPr="00A57A22">
            <w:rPr>
              <w:rStyle w:val="PageNumber"/>
              <w:rFonts w:ascii="Arial Narrow" w:hAnsi="Arial Narrow" w:cs="Times New Roman"/>
              <w:sz w:val="18"/>
              <w:szCs w:val="22"/>
              <w:lang w:val="en-GB"/>
            </w:rPr>
            <w:fldChar w:fldCharType="separate"/>
          </w:r>
          <w:r w:rsidR="00E75477">
            <w:rPr>
              <w:rStyle w:val="PageNumber"/>
              <w:rFonts w:ascii="Arial Narrow" w:hAnsi="Arial Narrow" w:cs="Times New Roman"/>
              <w:noProof/>
              <w:sz w:val="18"/>
              <w:szCs w:val="22"/>
              <w:lang w:val="en-GB"/>
            </w:rPr>
            <w:t>3</w:t>
          </w:r>
          <w:r w:rsidR="00D7765E" w:rsidRPr="00A57A22">
            <w:rPr>
              <w:rStyle w:val="PageNumber"/>
              <w:rFonts w:ascii="Arial Narrow" w:hAnsi="Arial Narrow" w:cs="Times New Roman"/>
              <w:sz w:val="18"/>
              <w:szCs w:val="22"/>
              <w:lang w:val="en-GB"/>
            </w:rPr>
            <w:fldChar w:fldCharType="end"/>
          </w:r>
        </w:p>
      </w:tc>
      <w:tc>
        <w:tcPr>
          <w:tcW w:w="8380" w:type="dxa"/>
          <w:tcMar>
            <w:top w:w="57" w:type="dxa"/>
          </w:tcMar>
        </w:tcPr>
        <w:p w:rsidR="00AA7CF7" w:rsidRPr="004170EA" w:rsidRDefault="00A20838" w:rsidP="00A57A22">
          <w:pPr>
            <w:pStyle w:val="Headerleft"/>
            <w:spacing w:after="120"/>
            <w:jc w:val="right"/>
          </w:pPr>
          <w:r w:rsidRPr="00332D1F">
            <w:rPr>
              <w:lang w:eastAsia="en-AU"/>
            </w:rPr>
            <w:t>Warning – Uncontrolled when printed. The current version of this document is kept on the USQ website</w:t>
          </w:r>
        </w:p>
      </w:tc>
    </w:tr>
  </w:tbl>
  <w:p w:rsidR="00AA7CF7" w:rsidRDefault="00AA7C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8" w:space="0" w:color="auto"/>
      </w:tblBorders>
      <w:tblLayout w:type="fixed"/>
      <w:tblCellMar>
        <w:left w:w="0" w:type="dxa"/>
        <w:right w:w="0" w:type="dxa"/>
      </w:tblCellMar>
      <w:tblLook w:val="01E0"/>
    </w:tblPr>
    <w:tblGrid>
      <w:gridCol w:w="8379"/>
      <w:gridCol w:w="1260"/>
    </w:tblGrid>
    <w:tr w:rsidR="00A16587" w:rsidRPr="005F1FA4" w:rsidTr="00A57A22">
      <w:tc>
        <w:tcPr>
          <w:tcW w:w="8380" w:type="dxa"/>
          <w:tcMar>
            <w:top w:w="57" w:type="dxa"/>
          </w:tcMar>
        </w:tcPr>
        <w:p w:rsidR="00A16587" w:rsidRDefault="00A16587" w:rsidP="00A16587">
          <w:pPr>
            <w:pStyle w:val="Footer"/>
          </w:pPr>
          <w:r w:rsidRPr="00332D1F">
            <w:rPr>
              <w:lang w:eastAsia="en-AU"/>
            </w:rPr>
            <w:t>Warning – Uncontrolled when printed. The current version of this document is kept on the USQ website</w:t>
          </w:r>
        </w:p>
      </w:tc>
      <w:tc>
        <w:tcPr>
          <w:tcW w:w="1260" w:type="dxa"/>
          <w:tcMar>
            <w:top w:w="57" w:type="dxa"/>
          </w:tcMar>
        </w:tcPr>
        <w:p w:rsidR="00A16587" w:rsidRPr="00A57A22" w:rsidRDefault="00AA7CF7" w:rsidP="00920DC4">
          <w:pPr>
            <w:pStyle w:val="Headerright"/>
            <w:rPr>
              <w:b/>
            </w:rPr>
          </w:pPr>
          <w:r w:rsidRPr="00A57A22">
            <w:rPr>
              <w:rStyle w:val="PageNumber"/>
              <w:rFonts w:ascii="Arial Narrow" w:hAnsi="Arial Narrow" w:cs="Times New Roman"/>
              <w:sz w:val="18"/>
              <w:szCs w:val="22"/>
              <w:lang w:val="en-GB"/>
            </w:rPr>
            <w:t xml:space="preserve">Page </w:t>
          </w:r>
          <w:r w:rsidR="00D7765E" w:rsidRPr="00A57A22">
            <w:rPr>
              <w:rStyle w:val="PageNumber"/>
              <w:rFonts w:ascii="Arial Narrow" w:hAnsi="Arial Narrow" w:cs="Times New Roman"/>
              <w:sz w:val="18"/>
              <w:szCs w:val="22"/>
              <w:lang w:val="en-GB"/>
            </w:rPr>
            <w:fldChar w:fldCharType="begin"/>
          </w:r>
          <w:r w:rsidRPr="00A57A22">
            <w:rPr>
              <w:rStyle w:val="PageNumber"/>
              <w:rFonts w:ascii="Arial Narrow" w:hAnsi="Arial Narrow" w:cs="Times New Roman"/>
              <w:sz w:val="18"/>
              <w:szCs w:val="22"/>
              <w:lang w:val="en-GB"/>
            </w:rPr>
            <w:instrText xml:space="preserve"> PAGE </w:instrText>
          </w:r>
          <w:r w:rsidR="00D7765E" w:rsidRPr="00A57A22">
            <w:rPr>
              <w:rStyle w:val="PageNumber"/>
              <w:rFonts w:ascii="Arial Narrow" w:hAnsi="Arial Narrow" w:cs="Times New Roman"/>
              <w:sz w:val="18"/>
              <w:szCs w:val="22"/>
              <w:lang w:val="en-GB"/>
            </w:rPr>
            <w:fldChar w:fldCharType="separate"/>
          </w:r>
          <w:r w:rsidR="00E75477">
            <w:rPr>
              <w:rStyle w:val="PageNumber"/>
              <w:rFonts w:ascii="Arial Narrow" w:hAnsi="Arial Narrow" w:cs="Times New Roman"/>
              <w:noProof/>
              <w:sz w:val="18"/>
              <w:szCs w:val="22"/>
              <w:lang w:val="en-GB"/>
            </w:rPr>
            <w:t>3</w:t>
          </w:r>
          <w:r w:rsidR="00D7765E" w:rsidRPr="00A57A22">
            <w:rPr>
              <w:rStyle w:val="PageNumber"/>
              <w:rFonts w:ascii="Arial Narrow" w:hAnsi="Arial Narrow" w:cs="Times New Roman"/>
              <w:sz w:val="18"/>
              <w:szCs w:val="22"/>
              <w:lang w:val="en-GB"/>
            </w:rPr>
            <w:fldChar w:fldCharType="end"/>
          </w:r>
          <w:r w:rsidRPr="00A57A22">
            <w:rPr>
              <w:rStyle w:val="PageNumber"/>
              <w:rFonts w:ascii="Arial Narrow" w:hAnsi="Arial Narrow" w:cs="Times New Roman"/>
              <w:sz w:val="18"/>
              <w:szCs w:val="22"/>
              <w:lang w:val="en-GB"/>
            </w:rPr>
            <w:t xml:space="preserve"> of </w:t>
          </w:r>
          <w:r w:rsidR="00D7765E" w:rsidRPr="00A57A22">
            <w:rPr>
              <w:rStyle w:val="PageNumber"/>
              <w:rFonts w:ascii="Arial Narrow" w:hAnsi="Arial Narrow" w:cs="Times New Roman"/>
              <w:sz w:val="18"/>
              <w:szCs w:val="22"/>
              <w:lang w:val="en-GB"/>
            </w:rPr>
            <w:fldChar w:fldCharType="begin"/>
          </w:r>
          <w:r w:rsidRPr="00A57A22">
            <w:rPr>
              <w:rStyle w:val="PageNumber"/>
              <w:rFonts w:ascii="Arial Narrow" w:hAnsi="Arial Narrow" w:cs="Times New Roman"/>
              <w:sz w:val="18"/>
              <w:szCs w:val="22"/>
              <w:lang w:val="en-GB"/>
            </w:rPr>
            <w:instrText xml:space="preserve"> NUMPAGES </w:instrText>
          </w:r>
          <w:r w:rsidR="00D7765E" w:rsidRPr="00A57A22">
            <w:rPr>
              <w:rStyle w:val="PageNumber"/>
              <w:rFonts w:ascii="Arial Narrow" w:hAnsi="Arial Narrow" w:cs="Times New Roman"/>
              <w:sz w:val="18"/>
              <w:szCs w:val="22"/>
              <w:lang w:val="en-GB"/>
            </w:rPr>
            <w:fldChar w:fldCharType="separate"/>
          </w:r>
          <w:r w:rsidR="00E75477">
            <w:rPr>
              <w:rStyle w:val="PageNumber"/>
              <w:rFonts w:ascii="Arial Narrow" w:hAnsi="Arial Narrow" w:cs="Times New Roman"/>
              <w:noProof/>
              <w:sz w:val="18"/>
              <w:szCs w:val="22"/>
              <w:lang w:val="en-GB"/>
            </w:rPr>
            <w:t>3</w:t>
          </w:r>
          <w:r w:rsidR="00D7765E" w:rsidRPr="00A57A22">
            <w:rPr>
              <w:rStyle w:val="PageNumber"/>
              <w:rFonts w:ascii="Arial Narrow" w:hAnsi="Arial Narrow" w:cs="Times New Roman"/>
              <w:sz w:val="18"/>
              <w:szCs w:val="22"/>
              <w:lang w:val="en-GB"/>
            </w:rPr>
            <w:fldChar w:fldCharType="end"/>
          </w:r>
        </w:p>
      </w:tc>
    </w:tr>
  </w:tbl>
  <w:p w:rsidR="00A16587" w:rsidRDefault="00A16587" w:rsidP="005D17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8" w:space="0" w:color="auto"/>
      </w:tblBorders>
      <w:tblLayout w:type="fixed"/>
      <w:tblCellMar>
        <w:left w:w="0" w:type="dxa"/>
        <w:right w:w="0" w:type="dxa"/>
      </w:tblCellMar>
      <w:tblLook w:val="01E0"/>
    </w:tblPr>
    <w:tblGrid>
      <w:gridCol w:w="8379"/>
      <w:gridCol w:w="1260"/>
    </w:tblGrid>
    <w:tr w:rsidR="00272E51" w:rsidRPr="005F1FA4" w:rsidTr="00A57A22">
      <w:tc>
        <w:tcPr>
          <w:tcW w:w="8379" w:type="dxa"/>
          <w:tcMar>
            <w:top w:w="57" w:type="dxa"/>
          </w:tcMar>
        </w:tcPr>
        <w:p w:rsidR="00272E51" w:rsidRDefault="00272E51" w:rsidP="001D5DFC">
          <w:pPr>
            <w:pStyle w:val="Footer"/>
          </w:pPr>
          <w:r w:rsidRPr="00332D1F">
            <w:rPr>
              <w:lang w:eastAsia="en-AU"/>
            </w:rPr>
            <w:t>Warning – Uncontrolled when printed. The current version of this document is kept on the USQ website</w:t>
          </w:r>
        </w:p>
      </w:tc>
      <w:tc>
        <w:tcPr>
          <w:tcW w:w="1260" w:type="dxa"/>
          <w:tcMar>
            <w:top w:w="57" w:type="dxa"/>
          </w:tcMar>
        </w:tcPr>
        <w:p w:rsidR="00272E51" w:rsidRPr="00A57A22" w:rsidRDefault="00272E51" w:rsidP="001D5DFC">
          <w:pPr>
            <w:pStyle w:val="Headerright"/>
            <w:rPr>
              <w:b/>
            </w:rPr>
          </w:pPr>
          <w:r w:rsidRPr="00A57A22">
            <w:rPr>
              <w:rStyle w:val="PageNumber"/>
              <w:rFonts w:ascii="Arial Narrow" w:hAnsi="Arial Narrow" w:cs="Times New Roman"/>
              <w:sz w:val="18"/>
              <w:szCs w:val="22"/>
              <w:lang w:val="en-GB"/>
            </w:rPr>
            <w:t xml:space="preserve">Page </w:t>
          </w:r>
          <w:r w:rsidR="00D7765E" w:rsidRPr="00A57A22">
            <w:rPr>
              <w:rStyle w:val="PageNumber"/>
              <w:rFonts w:ascii="Arial Narrow" w:hAnsi="Arial Narrow" w:cs="Times New Roman"/>
              <w:sz w:val="18"/>
              <w:szCs w:val="22"/>
              <w:lang w:val="en-GB"/>
            </w:rPr>
            <w:fldChar w:fldCharType="begin"/>
          </w:r>
          <w:r w:rsidRPr="00A57A22">
            <w:rPr>
              <w:rStyle w:val="PageNumber"/>
              <w:rFonts w:ascii="Arial Narrow" w:hAnsi="Arial Narrow" w:cs="Times New Roman"/>
              <w:sz w:val="18"/>
              <w:szCs w:val="22"/>
              <w:lang w:val="en-GB"/>
            </w:rPr>
            <w:instrText xml:space="preserve"> PAGE </w:instrText>
          </w:r>
          <w:r w:rsidR="00D7765E" w:rsidRPr="00A57A22">
            <w:rPr>
              <w:rStyle w:val="PageNumber"/>
              <w:rFonts w:ascii="Arial Narrow" w:hAnsi="Arial Narrow" w:cs="Times New Roman"/>
              <w:sz w:val="18"/>
              <w:szCs w:val="22"/>
              <w:lang w:val="en-GB"/>
            </w:rPr>
            <w:fldChar w:fldCharType="separate"/>
          </w:r>
          <w:r w:rsidR="00523736" w:rsidRPr="00A57A22">
            <w:rPr>
              <w:rStyle w:val="PageNumber"/>
              <w:rFonts w:ascii="Arial Narrow" w:hAnsi="Arial Narrow" w:cs="Times New Roman"/>
              <w:noProof/>
              <w:sz w:val="18"/>
              <w:szCs w:val="22"/>
              <w:lang w:val="en-GB"/>
            </w:rPr>
            <w:t>1</w:t>
          </w:r>
          <w:r w:rsidR="00D7765E" w:rsidRPr="00A57A22">
            <w:rPr>
              <w:rStyle w:val="PageNumber"/>
              <w:rFonts w:ascii="Arial Narrow" w:hAnsi="Arial Narrow" w:cs="Times New Roman"/>
              <w:sz w:val="18"/>
              <w:szCs w:val="22"/>
              <w:lang w:val="en-GB"/>
            </w:rPr>
            <w:fldChar w:fldCharType="end"/>
          </w:r>
          <w:r w:rsidRPr="00A57A22">
            <w:rPr>
              <w:rStyle w:val="PageNumber"/>
              <w:rFonts w:ascii="Arial Narrow" w:hAnsi="Arial Narrow" w:cs="Times New Roman"/>
              <w:sz w:val="18"/>
              <w:szCs w:val="22"/>
              <w:lang w:val="en-GB"/>
            </w:rPr>
            <w:t xml:space="preserve"> of </w:t>
          </w:r>
          <w:r w:rsidR="00D7765E" w:rsidRPr="00A57A22">
            <w:rPr>
              <w:rStyle w:val="PageNumber"/>
              <w:rFonts w:ascii="Arial Narrow" w:hAnsi="Arial Narrow" w:cs="Times New Roman"/>
              <w:sz w:val="18"/>
              <w:szCs w:val="22"/>
              <w:lang w:val="en-GB"/>
            </w:rPr>
            <w:fldChar w:fldCharType="begin"/>
          </w:r>
          <w:r w:rsidRPr="00A57A22">
            <w:rPr>
              <w:rStyle w:val="PageNumber"/>
              <w:rFonts w:ascii="Arial Narrow" w:hAnsi="Arial Narrow" w:cs="Times New Roman"/>
              <w:sz w:val="18"/>
              <w:szCs w:val="22"/>
              <w:lang w:val="en-GB"/>
            </w:rPr>
            <w:instrText xml:space="preserve"> NUMPAGES </w:instrText>
          </w:r>
          <w:r w:rsidR="00D7765E" w:rsidRPr="00A57A22">
            <w:rPr>
              <w:rStyle w:val="PageNumber"/>
              <w:rFonts w:ascii="Arial Narrow" w:hAnsi="Arial Narrow" w:cs="Times New Roman"/>
              <w:sz w:val="18"/>
              <w:szCs w:val="22"/>
              <w:lang w:val="en-GB"/>
            </w:rPr>
            <w:fldChar w:fldCharType="separate"/>
          </w:r>
          <w:r w:rsidR="00B13DF4">
            <w:rPr>
              <w:rStyle w:val="PageNumber"/>
              <w:rFonts w:ascii="Arial Narrow" w:hAnsi="Arial Narrow" w:cs="Times New Roman"/>
              <w:noProof/>
              <w:sz w:val="18"/>
              <w:szCs w:val="22"/>
              <w:lang w:val="en-GB"/>
            </w:rPr>
            <w:t>3</w:t>
          </w:r>
          <w:r w:rsidR="00D7765E" w:rsidRPr="00A57A22">
            <w:rPr>
              <w:rStyle w:val="PageNumber"/>
              <w:rFonts w:ascii="Arial Narrow" w:hAnsi="Arial Narrow" w:cs="Times New Roman"/>
              <w:sz w:val="18"/>
              <w:szCs w:val="22"/>
              <w:lang w:val="en-GB"/>
            </w:rPr>
            <w:fldChar w:fldCharType="end"/>
          </w:r>
        </w:p>
      </w:tc>
    </w:tr>
  </w:tbl>
  <w:p w:rsidR="0040302F" w:rsidRDefault="0040302F" w:rsidP="00272E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746" w:rsidRPr="00B0513D" w:rsidRDefault="003E6746" w:rsidP="00FF3609">
      <w:pPr>
        <w:spacing w:after="0"/>
      </w:pPr>
      <w:r w:rsidRPr="00B0513D">
        <w:separator/>
      </w:r>
    </w:p>
  </w:footnote>
  <w:footnote w:type="continuationSeparator" w:id="1">
    <w:p w:rsidR="003E6746" w:rsidRDefault="003E6746">
      <w:r>
        <w:continuationSeparator/>
      </w:r>
    </w:p>
    <w:p w:rsidR="003E6746" w:rsidRDefault="003E674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51" w:rsidRPr="005D1704" w:rsidRDefault="00272E51" w:rsidP="005D1704">
    <w:pPr>
      <w:pStyle w:val="Header"/>
      <w:jc w:val="left"/>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40"/>
        </w:tabs>
        <w:ind w:left="340" w:hanging="340"/>
      </w:pPr>
      <w:rPr>
        <w:rFonts w:ascii="Times New Roman" w:hAnsi="Times New Roman" w:cs="Wingdings"/>
        <w:sz w:val="18"/>
        <w:szCs w:val="18"/>
      </w:rPr>
    </w:lvl>
    <w:lvl w:ilvl="1">
      <w:start w:val="1"/>
      <w:numFmt w:val="bullet"/>
      <w:lvlText w:val="●"/>
      <w:lvlJc w:val="left"/>
      <w:pPr>
        <w:tabs>
          <w:tab w:val="num" w:pos="340"/>
        </w:tabs>
        <w:ind w:left="340" w:hanging="340"/>
      </w:pPr>
      <w:rPr>
        <w:rFonts w:ascii="Times New Roman" w:hAnsi="Times New Roman" w:cs="Wingdings"/>
        <w:sz w:val="18"/>
        <w:szCs w:val="18"/>
      </w:rPr>
    </w:lvl>
    <w:lvl w:ilvl="2">
      <w:start w:val="1"/>
      <w:numFmt w:val="bullet"/>
      <w:lvlText w:val="●"/>
      <w:lvlJc w:val="left"/>
      <w:pPr>
        <w:tabs>
          <w:tab w:val="num" w:pos="340"/>
        </w:tabs>
        <w:ind w:left="340" w:hanging="340"/>
      </w:pPr>
      <w:rPr>
        <w:rFonts w:ascii="Times New Roman" w:hAnsi="Times New Roman" w:cs="Wingdings"/>
        <w:sz w:val="18"/>
        <w:szCs w:val="18"/>
      </w:rPr>
    </w:lvl>
    <w:lvl w:ilvl="3">
      <w:start w:val="1"/>
      <w:numFmt w:val="bullet"/>
      <w:lvlText w:val="●"/>
      <w:lvlJc w:val="left"/>
      <w:pPr>
        <w:tabs>
          <w:tab w:val="num" w:pos="340"/>
        </w:tabs>
        <w:ind w:left="340" w:hanging="340"/>
      </w:pPr>
      <w:rPr>
        <w:rFonts w:ascii="Times New Roman" w:hAnsi="Times New Roman" w:cs="Wingdings"/>
        <w:sz w:val="18"/>
        <w:szCs w:val="18"/>
      </w:rPr>
    </w:lvl>
    <w:lvl w:ilvl="4">
      <w:start w:val="1"/>
      <w:numFmt w:val="bullet"/>
      <w:lvlText w:val="●"/>
      <w:lvlJc w:val="left"/>
      <w:pPr>
        <w:tabs>
          <w:tab w:val="num" w:pos="340"/>
        </w:tabs>
        <w:ind w:left="340" w:hanging="340"/>
      </w:pPr>
      <w:rPr>
        <w:rFonts w:ascii="Times New Roman" w:hAnsi="Times New Roman" w:cs="Wingdings"/>
        <w:sz w:val="18"/>
        <w:szCs w:val="18"/>
      </w:rPr>
    </w:lvl>
    <w:lvl w:ilvl="5">
      <w:start w:val="1"/>
      <w:numFmt w:val="bullet"/>
      <w:lvlText w:val="●"/>
      <w:lvlJc w:val="left"/>
      <w:pPr>
        <w:tabs>
          <w:tab w:val="num" w:pos="340"/>
        </w:tabs>
        <w:ind w:left="340" w:hanging="340"/>
      </w:pPr>
      <w:rPr>
        <w:rFonts w:ascii="Times New Roman" w:hAnsi="Times New Roman" w:cs="Wingdings"/>
        <w:sz w:val="18"/>
        <w:szCs w:val="18"/>
      </w:rPr>
    </w:lvl>
    <w:lvl w:ilvl="6">
      <w:start w:val="1"/>
      <w:numFmt w:val="bullet"/>
      <w:lvlText w:val="●"/>
      <w:lvlJc w:val="left"/>
      <w:pPr>
        <w:tabs>
          <w:tab w:val="num" w:pos="340"/>
        </w:tabs>
        <w:ind w:left="340" w:hanging="340"/>
      </w:pPr>
      <w:rPr>
        <w:rFonts w:ascii="Times New Roman" w:hAnsi="Times New Roman" w:cs="Wingdings"/>
        <w:sz w:val="18"/>
        <w:szCs w:val="18"/>
      </w:rPr>
    </w:lvl>
    <w:lvl w:ilvl="7">
      <w:start w:val="1"/>
      <w:numFmt w:val="bullet"/>
      <w:lvlText w:val="●"/>
      <w:lvlJc w:val="left"/>
      <w:pPr>
        <w:tabs>
          <w:tab w:val="num" w:pos="340"/>
        </w:tabs>
        <w:ind w:left="340" w:hanging="340"/>
      </w:pPr>
      <w:rPr>
        <w:rFonts w:ascii="Times New Roman" w:hAnsi="Times New Roman" w:cs="Wingdings"/>
        <w:sz w:val="18"/>
        <w:szCs w:val="18"/>
      </w:rPr>
    </w:lvl>
    <w:lvl w:ilvl="8">
      <w:start w:val="1"/>
      <w:numFmt w:val="bullet"/>
      <w:lvlText w:val="●"/>
      <w:lvlJc w:val="left"/>
      <w:pPr>
        <w:tabs>
          <w:tab w:val="num" w:pos="340"/>
        </w:tabs>
        <w:ind w:left="340" w:hanging="340"/>
      </w:pPr>
      <w:rPr>
        <w:rFonts w:ascii="Times New Roman" w:hAnsi="Times New Roman" w:cs="Wingdings"/>
        <w:sz w:val="18"/>
        <w:szCs w:val="18"/>
      </w:rPr>
    </w:lvl>
  </w:abstractNum>
  <w:abstractNum w:abstractNumId="1">
    <w:nsid w:val="00000002"/>
    <w:multiLevelType w:val="multilevel"/>
    <w:tmpl w:val="00000002"/>
    <w:name w:val="WW8Num2"/>
    <w:lvl w:ilvl="0">
      <w:start w:val="1"/>
      <w:numFmt w:val="bullet"/>
      <w:lvlText w:val="●"/>
      <w:lvlJc w:val="left"/>
      <w:pPr>
        <w:tabs>
          <w:tab w:val="num" w:pos="680"/>
        </w:tabs>
        <w:ind w:left="680" w:hanging="340"/>
      </w:pPr>
      <w:rPr>
        <w:rFonts w:ascii="Tahoma" w:hAnsi="Tahoma" w:cs="Wingdings"/>
        <w:sz w:val="18"/>
        <w:szCs w:val="18"/>
      </w:rPr>
    </w:lvl>
    <w:lvl w:ilvl="1">
      <w:start w:val="1"/>
      <w:numFmt w:val="bullet"/>
      <w:lvlText w:val="●"/>
      <w:lvlJc w:val="left"/>
      <w:pPr>
        <w:tabs>
          <w:tab w:val="num" w:pos="680"/>
        </w:tabs>
        <w:ind w:left="680" w:hanging="340"/>
      </w:pPr>
      <w:rPr>
        <w:rFonts w:ascii="Tahoma" w:hAnsi="Tahoma" w:cs="Wingdings"/>
        <w:sz w:val="18"/>
        <w:szCs w:val="18"/>
      </w:rPr>
    </w:lvl>
    <w:lvl w:ilvl="2">
      <w:start w:val="1"/>
      <w:numFmt w:val="bullet"/>
      <w:lvlText w:val="●"/>
      <w:lvlJc w:val="left"/>
      <w:pPr>
        <w:tabs>
          <w:tab w:val="num" w:pos="680"/>
        </w:tabs>
        <w:ind w:left="680" w:hanging="340"/>
      </w:pPr>
      <w:rPr>
        <w:rFonts w:ascii="Tahoma" w:hAnsi="Tahoma" w:cs="Wingdings"/>
        <w:sz w:val="18"/>
        <w:szCs w:val="18"/>
      </w:rPr>
    </w:lvl>
    <w:lvl w:ilvl="3">
      <w:start w:val="1"/>
      <w:numFmt w:val="bullet"/>
      <w:lvlText w:val="●"/>
      <w:lvlJc w:val="left"/>
      <w:pPr>
        <w:tabs>
          <w:tab w:val="num" w:pos="680"/>
        </w:tabs>
        <w:ind w:left="680" w:hanging="340"/>
      </w:pPr>
      <w:rPr>
        <w:rFonts w:ascii="Tahoma" w:hAnsi="Tahoma" w:cs="Wingdings"/>
        <w:sz w:val="18"/>
        <w:szCs w:val="18"/>
      </w:rPr>
    </w:lvl>
    <w:lvl w:ilvl="4">
      <w:start w:val="1"/>
      <w:numFmt w:val="bullet"/>
      <w:lvlText w:val="●"/>
      <w:lvlJc w:val="left"/>
      <w:pPr>
        <w:tabs>
          <w:tab w:val="num" w:pos="680"/>
        </w:tabs>
        <w:ind w:left="680" w:hanging="340"/>
      </w:pPr>
      <w:rPr>
        <w:rFonts w:ascii="Tahoma" w:hAnsi="Tahoma" w:cs="Wingdings"/>
        <w:sz w:val="18"/>
        <w:szCs w:val="18"/>
      </w:rPr>
    </w:lvl>
    <w:lvl w:ilvl="5">
      <w:start w:val="1"/>
      <w:numFmt w:val="bullet"/>
      <w:lvlText w:val="●"/>
      <w:lvlJc w:val="left"/>
      <w:pPr>
        <w:tabs>
          <w:tab w:val="num" w:pos="680"/>
        </w:tabs>
        <w:ind w:left="680" w:hanging="340"/>
      </w:pPr>
      <w:rPr>
        <w:rFonts w:ascii="Tahoma" w:hAnsi="Tahoma" w:cs="Wingdings"/>
        <w:sz w:val="18"/>
        <w:szCs w:val="18"/>
      </w:rPr>
    </w:lvl>
    <w:lvl w:ilvl="6">
      <w:start w:val="1"/>
      <w:numFmt w:val="bullet"/>
      <w:lvlText w:val="●"/>
      <w:lvlJc w:val="left"/>
      <w:pPr>
        <w:tabs>
          <w:tab w:val="num" w:pos="680"/>
        </w:tabs>
        <w:ind w:left="680" w:hanging="340"/>
      </w:pPr>
      <w:rPr>
        <w:rFonts w:ascii="Tahoma" w:hAnsi="Tahoma" w:cs="Wingdings"/>
        <w:sz w:val="18"/>
        <w:szCs w:val="18"/>
      </w:rPr>
    </w:lvl>
    <w:lvl w:ilvl="7">
      <w:start w:val="1"/>
      <w:numFmt w:val="bullet"/>
      <w:lvlText w:val="●"/>
      <w:lvlJc w:val="left"/>
      <w:pPr>
        <w:tabs>
          <w:tab w:val="num" w:pos="680"/>
        </w:tabs>
        <w:ind w:left="680" w:hanging="340"/>
      </w:pPr>
      <w:rPr>
        <w:rFonts w:ascii="Tahoma" w:hAnsi="Tahoma" w:cs="Wingdings"/>
        <w:sz w:val="18"/>
        <w:szCs w:val="18"/>
      </w:rPr>
    </w:lvl>
    <w:lvl w:ilvl="8">
      <w:start w:val="1"/>
      <w:numFmt w:val="bullet"/>
      <w:lvlText w:val="●"/>
      <w:lvlJc w:val="left"/>
      <w:pPr>
        <w:tabs>
          <w:tab w:val="num" w:pos="680"/>
        </w:tabs>
        <w:ind w:left="680" w:hanging="340"/>
      </w:pPr>
      <w:rPr>
        <w:rFonts w:ascii="Tahoma" w:hAnsi="Tahoma" w:cs="Wingdings"/>
        <w:sz w:val="18"/>
        <w:szCs w:val="18"/>
      </w:rPr>
    </w:lvl>
  </w:abstractNum>
  <w:abstractNum w:abstractNumId="2">
    <w:nsid w:val="00000003"/>
    <w:multiLevelType w:val="multilevel"/>
    <w:tmpl w:val="00000003"/>
    <w:name w:val="WW8Num3"/>
    <w:lvl w:ilvl="0">
      <w:start w:val="1"/>
      <w:numFmt w:val="lowerLetter"/>
      <w:lvlText w:val="%1."/>
      <w:lvlJc w:val="left"/>
      <w:pPr>
        <w:tabs>
          <w:tab w:val="num" w:pos="680"/>
        </w:tabs>
        <w:ind w:left="680" w:hanging="340"/>
      </w:pPr>
    </w:lvl>
    <w:lvl w:ilvl="1">
      <w:start w:val="1"/>
      <w:numFmt w:val="lowerLetter"/>
      <w:lvlText w:val="%2."/>
      <w:lvlJc w:val="left"/>
      <w:pPr>
        <w:tabs>
          <w:tab w:val="num" w:pos="680"/>
        </w:tabs>
        <w:ind w:left="680" w:hanging="340"/>
      </w:pPr>
    </w:lvl>
    <w:lvl w:ilvl="2">
      <w:start w:val="1"/>
      <w:numFmt w:val="lowerLetter"/>
      <w:lvlText w:val="%3."/>
      <w:lvlJc w:val="left"/>
      <w:pPr>
        <w:tabs>
          <w:tab w:val="num" w:pos="680"/>
        </w:tabs>
        <w:ind w:left="680" w:hanging="340"/>
      </w:pPr>
    </w:lvl>
    <w:lvl w:ilvl="3">
      <w:start w:val="1"/>
      <w:numFmt w:val="lowerLetter"/>
      <w:lvlText w:val="%4."/>
      <w:lvlJc w:val="left"/>
      <w:pPr>
        <w:tabs>
          <w:tab w:val="num" w:pos="680"/>
        </w:tabs>
        <w:ind w:left="680" w:hanging="340"/>
      </w:pPr>
    </w:lvl>
    <w:lvl w:ilvl="4">
      <w:start w:val="1"/>
      <w:numFmt w:val="lowerLetter"/>
      <w:lvlText w:val="%5."/>
      <w:lvlJc w:val="left"/>
      <w:pPr>
        <w:tabs>
          <w:tab w:val="num" w:pos="680"/>
        </w:tabs>
        <w:ind w:left="680" w:hanging="340"/>
      </w:pPr>
    </w:lvl>
    <w:lvl w:ilvl="5">
      <w:start w:val="1"/>
      <w:numFmt w:val="lowerLetter"/>
      <w:lvlText w:val="%6."/>
      <w:lvlJc w:val="left"/>
      <w:pPr>
        <w:tabs>
          <w:tab w:val="num" w:pos="680"/>
        </w:tabs>
        <w:ind w:left="680" w:hanging="340"/>
      </w:pPr>
    </w:lvl>
    <w:lvl w:ilvl="6">
      <w:start w:val="1"/>
      <w:numFmt w:val="lowerLetter"/>
      <w:lvlText w:val="%7."/>
      <w:lvlJc w:val="left"/>
      <w:pPr>
        <w:tabs>
          <w:tab w:val="num" w:pos="680"/>
        </w:tabs>
        <w:ind w:left="680" w:hanging="340"/>
      </w:pPr>
    </w:lvl>
    <w:lvl w:ilvl="7">
      <w:start w:val="1"/>
      <w:numFmt w:val="lowerLetter"/>
      <w:lvlText w:val="%8."/>
      <w:lvlJc w:val="left"/>
      <w:pPr>
        <w:tabs>
          <w:tab w:val="num" w:pos="680"/>
        </w:tabs>
        <w:ind w:left="680" w:hanging="340"/>
      </w:pPr>
    </w:lvl>
    <w:lvl w:ilvl="8">
      <w:start w:val="1"/>
      <w:numFmt w:val="lowerLetter"/>
      <w:lvlText w:val="%9."/>
      <w:lvlJc w:val="left"/>
      <w:pPr>
        <w:tabs>
          <w:tab w:val="num" w:pos="680"/>
        </w:tabs>
        <w:ind w:left="680" w:hanging="340"/>
      </w:pPr>
    </w:lvl>
  </w:abstractNum>
  <w:abstractNum w:abstractNumId="3">
    <w:nsid w:val="00000004"/>
    <w:multiLevelType w:val="multilevel"/>
    <w:tmpl w:val="00000004"/>
    <w:name w:val="WW8Num4"/>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4">
    <w:nsid w:val="00000006"/>
    <w:multiLevelType w:val="multilevel"/>
    <w:tmpl w:val="00000006"/>
    <w:name w:val="WW8Num6"/>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5">
    <w:nsid w:val="00000007"/>
    <w:multiLevelType w:val="multilevel"/>
    <w:tmpl w:val="00000007"/>
    <w:name w:val="WW8Num7"/>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6">
    <w:nsid w:val="00000008"/>
    <w:multiLevelType w:val="multilevel"/>
    <w:tmpl w:val="00000008"/>
    <w:name w:val="WW8Num8"/>
    <w:lvl w:ilvl="0">
      <w:start w:val="1"/>
      <w:numFmt w:val="bullet"/>
      <w:lvlText w:val="●"/>
      <w:lvlJc w:val="left"/>
      <w:pPr>
        <w:tabs>
          <w:tab w:val="num" w:pos="340"/>
        </w:tabs>
        <w:ind w:left="340" w:hanging="340"/>
      </w:pPr>
      <w:rPr>
        <w:rFonts w:ascii="Times New Roman" w:hAnsi="Times New Roman" w:cs="Wingdings"/>
        <w:sz w:val="18"/>
        <w:szCs w:val="18"/>
      </w:rPr>
    </w:lvl>
    <w:lvl w:ilvl="1">
      <w:start w:val="1"/>
      <w:numFmt w:val="bullet"/>
      <w:lvlText w:val="●"/>
      <w:lvlJc w:val="left"/>
      <w:pPr>
        <w:tabs>
          <w:tab w:val="num" w:pos="340"/>
        </w:tabs>
        <w:ind w:left="340" w:hanging="340"/>
      </w:pPr>
      <w:rPr>
        <w:rFonts w:ascii="Times New Roman" w:hAnsi="Times New Roman" w:cs="Wingdings"/>
        <w:sz w:val="18"/>
        <w:szCs w:val="18"/>
      </w:rPr>
    </w:lvl>
    <w:lvl w:ilvl="2">
      <w:start w:val="1"/>
      <w:numFmt w:val="bullet"/>
      <w:lvlText w:val="●"/>
      <w:lvlJc w:val="left"/>
      <w:pPr>
        <w:tabs>
          <w:tab w:val="num" w:pos="340"/>
        </w:tabs>
        <w:ind w:left="340" w:hanging="340"/>
      </w:pPr>
      <w:rPr>
        <w:rFonts w:ascii="Times New Roman" w:hAnsi="Times New Roman" w:cs="Wingdings"/>
        <w:sz w:val="18"/>
        <w:szCs w:val="18"/>
      </w:rPr>
    </w:lvl>
    <w:lvl w:ilvl="3">
      <w:start w:val="1"/>
      <w:numFmt w:val="bullet"/>
      <w:lvlText w:val="●"/>
      <w:lvlJc w:val="left"/>
      <w:pPr>
        <w:tabs>
          <w:tab w:val="num" w:pos="340"/>
        </w:tabs>
        <w:ind w:left="340" w:hanging="340"/>
      </w:pPr>
      <w:rPr>
        <w:rFonts w:ascii="Times New Roman" w:hAnsi="Times New Roman" w:cs="Wingdings"/>
        <w:sz w:val="18"/>
        <w:szCs w:val="18"/>
      </w:rPr>
    </w:lvl>
    <w:lvl w:ilvl="4">
      <w:start w:val="1"/>
      <w:numFmt w:val="bullet"/>
      <w:lvlText w:val="●"/>
      <w:lvlJc w:val="left"/>
      <w:pPr>
        <w:tabs>
          <w:tab w:val="num" w:pos="340"/>
        </w:tabs>
        <w:ind w:left="340" w:hanging="340"/>
      </w:pPr>
      <w:rPr>
        <w:rFonts w:ascii="Times New Roman" w:hAnsi="Times New Roman" w:cs="Wingdings"/>
        <w:sz w:val="18"/>
        <w:szCs w:val="18"/>
      </w:rPr>
    </w:lvl>
    <w:lvl w:ilvl="5">
      <w:start w:val="1"/>
      <w:numFmt w:val="bullet"/>
      <w:lvlText w:val="●"/>
      <w:lvlJc w:val="left"/>
      <w:pPr>
        <w:tabs>
          <w:tab w:val="num" w:pos="340"/>
        </w:tabs>
        <w:ind w:left="340" w:hanging="340"/>
      </w:pPr>
      <w:rPr>
        <w:rFonts w:ascii="Times New Roman" w:hAnsi="Times New Roman" w:cs="Wingdings"/>
        <w:sz w:val="18"/>
        <w:szCs w:val="18"/>
      </w:rPr>
    </w:lvl>
    <w:lvl w:ilvl="6">
      <w:start w:val="1"/>
      <w:numFmt w:val="bullet"/>
      <w:lvlText w:val="●"/>
      <w:lvlJc w:val="left"/>
      <w:pPr>
        <w:tabs>
          <w:tab w:val="num" w:pos="340"/>
        </w:tabs>
        <w:ind w:left="340" w:hanging="340"/>
      </w:pPr>
      <w:rPr>
        <w:rFonts w:ascii="Times New Roman" w:hAnsi="Times New Roman" w:cs="Wingdings"/>
        <w:sz w:val="18"/>
        <w:szCs w:val="18"/>
      </w:rPr>
    </w:lvl>
    <w:lvl w:ilvl="7">
      <w:start w:val="1"/>
      <w:numFmt w:val="bullet"/>
      <w:lvlText w:val="●"/>
      <w:lvlJc w:val="left"/>
      <w:pPr>
        <w:tabs>
          <w:tab w:val="num" w:pos="340"/>
        </w:tabs>
        <w:ind w:left="340" w:hanging="340"/>
      </w:pPr>
      <w:rPr>
        <w:rFonts w:ascii="Times New Roman" w:hAnsi="Times New Roman" w:cs="Wingdings"/>
        <w:sz w:val="18"/>
        <w:szCs w:val="18"/>
      </w:rPr>
    </w:lvl>
    <w:lvl w:ilvl="8">
      <w:start w:val="1"/>
      <w:numFmt w:val="bullet"/>
      <w:lvlText w:val="●"/>
      <w:lvlJc w:val="left"/>
      <w:pPr>
        <w:tabs>
          <w:tab w:val="num" w:pos="340"/>
        </w:tabs>
        <w:ind w:left="340" w:hanging="340"/>
      </w:pPr>
      <w:rPr>
        <w:rFonts w:ascii="Times New Roman" w:hAnsi="Times New Roman" w:cs="Wingdings"/>
        <w:sz w:val="18"/>
        <w:szCs w:val="18"/>
      </w:rPr>
    </w:lvl>
  </w:abstractNum>
  <w:abstractNum w:abstractNumId="7">
    <w:nsid w:val="00000009"/>
    <w:multiLevelType w:val="multilevel"/>
    <w:tmpl w:val="00000009"/>
    <w:name w:val="WW8Num9"/>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8">
    <w:nsid w:val="0000000A"/>
    <w:multiLevelType w:val="multilevel"/>
    <w:tmpl w:val="0000000A"/>
    <w:name w:val="WW8Num10"/>
    <w:lvl w:ilvl="0">
      <w:start w:val="1"/>
      <w:numFmt w:val="bullet"/>
      <w:lvlText w:val="●"/>
      <w:lvlJc w:val="left"/>
      <w:pPr>
        <w:tabs>
          <w:tab w:val="num" w:pos="340"/>
        </w:tabs>
        <w:ind w:left="340" w:hanging="340"/>
      </w:pPr>
      <w:rPr>
        <w:rFonts w:ascii="Times New Roman" w:hAnsi="Times New Roman" w:cs="Wingdings"/>
        <w:sz w:val="18"/>
        <w:szCs w:val="18"/>
      </w:rPr>
    </w:lvl>
    <w:lvl w:ilvl="1">
      <w:start w:val="1"/>
      <w:numFmt w:val="bullet"/>
      <w:lvlText w:val="●"/>
      <w:lvlJc w:val="left"/>
      <w:pPr>
        <w:tabs>
          <w:tab w:val="num" w:pos="340"/>
        </w:tabs>
        <w:ind w:left="340" w:hanging="340"/>
      </w:pPr>
      <w:rPr>
        <w:rFonts w:ascii="Times New Roman" w:hAnsi="Times New Roman" w:cs="Wingdings"/>
        <w:sz w:val="18"/>
        <w:szCs w:val="18"/>
      </w:rPr>
    </w:lvl>
    <w:lvl w:ilvl="2">
      <w:start w:val="1"/>
      <w:numFmt w:val="bullet"/>
      <w:lvlText w:val="●"/>
      <w:lvlJc w:val="left"/>
      <w:pPr>
        <w:tabs>
          <w:tab w:val="num" w:pos="340"/>
        </w:tabs>
        <w:ind w:left="340" w:hanging="340"/>
      </w:pPr>
      <w:rPr>
        <w:rFonts w:ascii="Times New Roman" w:hAnsi="Times New Roman" w:cs="Wingdings"/>
        <w:sz w:val="18"/>
        <w:szCs w:val="18"/>
      </w:rPr>
    </w:lvl>
    <w:lvl w:ilvl="3">
      <w:start w:val="1"/>
      <w:numFmt w:val="bullet"/>
      <w:lvlText w:val="●"/>
      <w:lvlJc w:val="left"/>
      <w:pPr>
        <w:tabs>
          <w:tab w:val="num" w:pos="340"/>
        </w:tabs>
        <w:ind w:left="340" w:hanging="340"/>
      </w:pPr>
      <w:rPr>
        <w:rFonts w:ascii="Times New Roman" w:hAnsi="Times New Roman" w:cs="Wingdings"/>
        <w:sz w:val="18"/>
        <w:szCs w:val="18"/>
      </w:rPr>
    </w:lvl>
    <w:lvl w:ilvl="4">
      <w:start w:val="1"/>
      <w:numFmt w:val="bullet"/>
      <w:lvlText w:val="●"/>
      <w:lvlJc w:val="left"/>
      <w:pPr>
        <w:tabs>
          <w:tab w:val="num" w:pos="340"/>
        </w:tabs>
        <w:ind w:left="340" w:hanging="340"/>
      </w:pPr>
      <w:rPr>
        <w:rFonts w:ascii="Times New Roman" w:hAnsi="Times New Roman" w:cs="Wingdings"/>
        <w:sz w:val="18"/>
        <w:szCs w:val="18"/>
      </w:rPr>
    </w:lvl>
    <w:lvl w:ilvl="5">
      <w:start w:val="1"/>
      <w:numFmt w:val="bullet"/>
      <w:lvlText w:val="●"/>
      <w:lvlJc w:val="left"/>
      <w:pPr>
        <w:tabs>
          <w:tab w:val="num" w:pos="340"/>
        </w:tabs>
        <w:ind w:left="340" w:hanging="340"/>
      </w:pPr>
      <w:rPr>
        <w:rFonts w:ascii="Times New Roman" w:hAnsi="Times New Roman" w:cs="Wingdings"/>
        <w:sz w:val="18"/>
        <w:szCs w:val="18"/>
      </w:rPr>
    </w:lvl>
    <w:lvl w:ilvl="6">
      <w:start w:val="1"/>
      <w:numFmt w:val="bullet"/>
      <w:lvlText w:val="●"/>
      <w:lvlJc w:val="left"/>
      <w:pPr>
        <w:tabs>
          <w:tab w:val="num" w:pos="340"/>
        </w:tabs>
        <w:ind w:left="340" w:hanging="340"/>
      </w:pPr>
      <w:rPr>
        <w:rFonts w:ascii="Times New Roman" w:hAnsi="Times New Roman" w:cs="Wingdings"/>
        <w:sz w:val="18"/>
        <w:szCs w:val="18"/>
      </w:rPr>
    </w:lvl>
    <w:lvl w:ilvl="7">
      <w:start w:val="1"/>
      <w:numFmt w:val="bullet"/>
      <w:lvlText w:val="●"/>
      <w:lvlJc w:val="left"/>
      <w:pPr>
        <w:tabs>
          <w:tab w:val="num" w:pos="340"/>
        </w:tabs>
        <w:ind w:left="340" w:hanging="340"/>
      </w:pPr>
      <w:rPr>
        <w:rFonts w:ascii="Times New Roman" w:hAnsi="Times New Roman" w:cs="Wingdings"/>
        <w:sz w:val="18"/>
        <w:szCs w:val="18"/>
      </w:rPr>
    </w:lvl>
    <w:lvl w:ilvl="8">
      <w:start w:val="1"/>
      <w:numFmt w:val="bullet"/>
      <w:lvlText w:val="●"/>
      <w:lvlJc w:val="left"/>
      <w:pPr>
        <w:tabs>
          <w:tab w:val="num" w:pos="340"/>
        </w:tabs>
        <w:ind w:left="340" w:hanging="340"/>
      </w:pPr>
      <w:rPr>
        <w:rFonts w:ascii="Times New Roman" w:hAnsi="Times New Roman" w:cs="Wingdings"/>
        <w:sz w:val="18"/>
        <w:szCs w:val="18"/>
      </w:rPr>
    </w:lvl>
  </w:abstractNum>
  <w:abstractNum w:abstractNumId="9">
    <w:nsid w:val="0000000B"/>
    <w:multiLevelType w:val="multilevel"/>
    <w:tmpl w:val="0000000B"/>
    <w:name w:val="WW8Num11"/>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0">
    <w:nsid w:val="0000000C"/>
    <w:multiLevelType w:val="multilevel"/>
    <w:tmpl w:val="0000000C"/>
    <w:name w:val="WW8Num12"/>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1">
    <w:nsid w:val="0000000D"/>
    <w:multiLevelType w:val="multilevel"/>
    <w:tmpl w:val="0000000D"/>
    <w:name w:val="WW8Num13"/>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2">
    <w:nsid w:val="0000000E"/>
    <w:multiLevelType w:val="multilevel"/>
    <w:tmpl w:val="0000000E"/>
    <w:name w:val="WW8Num14"/>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3">
    <w:nsid w:val="0000000F"/>
    <w:multiLevelType w:val="multilevel"/>
    <w:tmpl w:val="0000000F"/>
    <w:name w:val="WW8Num15"/>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4">
    <w:nsid w:val="00000010"/>
    <w:multiLevelType w:val="multilevel"/>
    <w:tmpl w:val="00000010"/>
    <w:name w:val="WW8Num16"/>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5">
    <w:nsid w:val="00000011"/>
    <w:multiLevelType w:val="multilevel"/>
    <w:tmpl w:val="00000011"/>
    <w:name w:val="WW8Num17"/>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6">
    <w:nsid w:val="00000012"/>
    <w:multiLevelType w:val="multilevel"/>
    <w:tmpl w:val="00000012"/>
    <w:name w:val="WW8Num18"/>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7">
    <w:nsid w:val="00000014"/>
    <w:multiLevelType w:val="multilevel"/>
    <w:tmpl w:val="00000014"/>
    <w:name w:val="WW8Num20"/>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8">
    <w:nsid w:val="00000015"/>
    <w:multiLevelType w:val="multilevel"/>
    <w:tmpl w:val="00000015"/>
    <w:name w:val="WW8Num21"/>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19">
    <w:nsid w:val="00000016"/>
    <w:multiLevelType w:val="multilevel"/>
    <w:tmpl w:val="00000016"/>
    <w:name w:val="WW8Num22"/>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20">
    <w:nsid w:val="00000017"/>
    <w:multiLevelType w:val="multilevel"/>
    <w:tmpl w:val="00000017"/>
    <w:name w:val="WW8Num23"/>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21">
    <w:nsid w:val="00000018"/>
    <w:multiLevelType w:val="multilevel"/>
    <w:tmpl w:val="00000018"/>
    <w:name w:val="WW8Num24"/>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22">
    <w:nsid w:val="0000001A"/>
    <w:multiLevelType w:val="multilevel"/>
    <w:tmpl w:val="0000001A"/>
    <w:name w:val="WW8Num26"/>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23">
    <w:nsid w:val="0000001B"/>
    <w:multiLevelType w:val="multilevel"/>
    <w:tmpl w:val="0000001B"/>
    <w:name w:val="WW8Num27"/>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24">
    <w:nsid w:val="0000001C"/>
    <w:multiLevelType w:val="multilevel"/>
    <w:tmpl w:val="0000001C"/>
    <w:name w:val="WW8Num28"/>
    <w:lvl w:ilvl="0">
      <w:start w:val="1"/>
      <w:numFmt w:val="decimal"/>
      <w:lvlText w:val="%1."/>
      <w:lvlJc w:val="left"/>
      <w:pPr>
        <w:tabs>
          <w:tab w:val="num" w:pos="340"/>
        </w:tabs>
        <w:ind w:left="340" w:hanging="340"/>
      </w:pPr>
    </w:lvl>
    <w:lvl w:ilvl="1">
      <w:start w:val="1"/>
      <w:numFmt w:val="decimal"/>
      <w:lvlText w:val="%2."/>
      <w:lvlJc w:val="left"/>
      <w:pPr>
        <w:tabs>
          <w:tab w:val="num" w:pos="340"/>
        </w:tabs>
        <w:ind w:left="340" w:hanging="340"/>
      </w:pPr>
    </w:lvl>
    <w:lvl w:ilvl="2">
      <w:start w:val="1"/>
      <w:numFmt w:val="decimal"/>
      <w:lvlText w:val="%3."/>
      <w:lvlJc w:val="left"/>
      <w:pPr>
        <w:tabs>
          <w:tab w:val="num" w:pos="340"/>
        </w:tabs>
        <w:ind w:left="340" w:hanging="340"/>
      </w:pPr>
    </w:lvl>
    <w:lvl w:ilvl="3">
      <w:start w:val="1"/>
      <w:numFmt w:val="decimal"/>
      <w:lvlText w:val="%4."/>
      <w:lvlJc w:val="left"/>
      <w:pPr>
        <w:tabs>
          <w:tab w:val="num" w:pos="340"/>
        </w:tabs>
        <w:ind w:left="340" w:hanging="340"/>
      </w:pPr>
    </w:lvl>
    <w:lvl w:ilvl="4">
      <w:start w:val="1"/>
      <w:numFmt w:val="decimal"/>
      <w:lvlText w:val="%5."/>
      <w:lvlJc w:val="left"/>
      <w:pPr>
        <w:tabs>
          <w:tab w:val="num" w:pos="340"/>
        </w:tabs>
        <w:ind w:left="340" w:hanging="340"/>
      </w:pPr>
    </w:lvl>
    <w:lvl w:ilvl="5">
      <w:start w:val="1"/>
      <w:numFmt w:val="decimal"/>
      <w:lvlText w:val="%6."/>
      <w:lvlJc w:val="left"/>
      <w:pPr>
        <w:tabs>
          <w:tab w:val="num" w:pos="340"/>
        </w:tabs>
        <w:ind w:left="340" w:hanging="340"/>
      </w:pPr>
    </w:lvl>
    <w:lvl w:ilvl="6">
      <w:start w:val="1"/>
      <w:numFmt w:val="decimal"/>
      <w:lvlText w:val="%7."/>
      <w:lvlJc w:val="left"/>
      <w:pPr>
        <w:tabs>
          <w:tab w:val="num" w:pos="340"/>
        </w:tabs>
        <w:ind w:left="340" w:hanging="340"/>
      </w:pPr>
    </w:lvl>
    <w:lvl w:ilvl="7">
      <w:start w:val="1"/>
      <w:numFmt w:val="decimal"/>
      <w:lvlText w:val="%8."/>
      <w:lvlJc w:val="left"/>
      <w:pPr>
        <w:tabs>
          <w:tab w:val="num" w:pos="340"/>
        </w:tabs>
        <w:ind w:left="340" w:hanging="340"/>
      </w:pPr>
    </w:lvl>
    <w:lvl w:ilvl="8">
      <w:start w:val="1"/>
      <w:numFmt w:val="decimal"/>
      <w:lvlText w:val="%9."/>
      <w:lvlJc w:val="left"/>
      <w:pPr>
        <w:tabs>
          <w:tab w:val="num" w:pos="340"/>
        </w:tabs>
        <w:ind w:left="340" w:hanging="340"/>
      </w:pPr>
    </w:lvl>
  </w:abstractNum>
  <w:abstractNum w:abstractNumId="25">
    <w:nsid w:val="00061C06"/>
    <w:multiLevelType w:val="multilevel"/>
    <w:tmpl w:val="A19C4BBA"/>
    <w:lvl w:ilvl="0">
      <w:start w:val="1"/>
      <w:numFmt w:val="decimal"/>
      <w:lvlText w:val="%1"/>
      <w:lvlJc w:val="left"/>
      <w:pPr>
        <w:tabs>
          <w:tab w:val="num" w:pos="432"/>
        </w:tabs>
        <w:ind w:left="432" w:hanging="432"/>
      </w:pPr>
      <w:rPr>
        <w:rFonts w:hint="default"/>
      </w:rPr>
    </w:lvl>
    <w:lvl w:ilvl="1">
      <w:start w:val="1"/>
      <w:numFmt w:val="decimal"/>
      <w:pStyle w:val="h-discussionCaption"/>
      <w:suff w:val="nothing"/>
      <w:lvlText w:val="Discussion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00317D32"/>
    <w:multiLevelType w:val="multilevel"/>
    <w:tmpl w:val="061E163C"/>
    <w:name w:val="WW8Num5"/>
    <w:lvl w:ilvl="0">
      <w:start w:val="1"/>
      <w:numFmt w:val="bullet"/>
      <w:lvlText w:val=""/>
      <w:lvlJc w:val="left"/>
      <w:pPr>
        <w:tabs>
          <w:tab w:val="num" w:pos="567"/>
        </w:tabs>
        <w:ind w:left="567" w:hanging="567"/>
      </w:pPr>
      <w:rPr>
        <w:rFonts w:ascii="Wingdings" w:hAnsi="Wingdings" w:hint="default"/>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016C2B79"/>
    <w:multiLevelType w:val="multilevel"/>
    <w:tmpl w:val="0C09001D"/>
    <w:name w:val="LCheck"/>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03894900"/>
    <w:multiLevelType w:val="multilevel"/>
    <w:tmpl w:val="0C09001D"/>
    <w:name w:val="Lb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040A313C"/>
    <w:multiLevelType w:val="multilevel"/>
    <w:tmpl w:val="0409001D"/>
    <w:name w:val="Ln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052219B7"/>
    <w:multiLevelType w:val="multilevel"/>
    <w:tmpl w:val="E372394C"/>
    <w:lvl w:ilvl="0">
      <w:start w:val="1"/>
      <w:numFmt w:val="decimal"/>
      <w:pStyle w:val="li1n"/>
      <w:lvlText w:val="%1."/>
      <w:lvlJc w:val="left"/>
      <w:pPr>
        <w:tabs>
          <w:tab w:val="num" w:pos="340"/>
        </w:tabs>
        <w:ind w:left="340" w:hanging="340"/>
      </w:pPr>
      <w:rPr>
        <w:rFonts w:hint="default"/>
      </w:rPr>
    </w:lvl>
    <w:lvl w:ilvl="1">
      <w:start w:val="1"/>
      <w:numFmt w:val="upperRoman"/>
      <w:lvlText w:val="%2."/>
      <w:lvlJc w:val="left"/>
      <w:pPr>
        <w:tabs>
          <w:tab w:val="num" w:pos="680"/>
        </w:tabs>
        <w:ind w:left="680" w:hanging="340"/>
      </w:pPr>
      <w:rPr>
        <w:rFonts w:hint="default"/>
      </w:rPr>
    </w:lvl>
    <w:lvl w:ilvl="2">
      <w:start w:val="1"/>
      <w:numFmt w:val="upperRoman"/>
      <w:lvlText w:val="%3."/>
      <w:lvlJc w:val="left"/>
      <w:pPr>
        <w:tabs>
          <w:tab w:val="num" w:pos="1020"/>
        </w:tabs>
        <w:ind w:left="1020" w:hanging="340"/>
      </w:pPr>
      <w:rPr>
        <w:rFonts w:hint="default"/>
      </w:rPr>
    </w:lvl>
    <w:lvl w:ilvl="3">
      <w:start w:val="1"/>
      <w:numFmt w:val="upperRoman"/>
      <w:lvlText w:val="%4."/>
      <w:lvlJc w:val="left"/>
      <w:pPr>
        <w:tabs>
          <w:tab w:val="num" w:pos="1361"/>
        </w:tabs>
        <w:ind w:left="1361" w:hanging="341"/>
      </w:pPr>
      <w:rPr>
        <w:rFonts w:hint="default"/>
      </w:rPr>
    </w:lvl>
    <w:lvl w:ilvl="4">
      <w:start w:val="1"/>
      <w:numFmt w:val="upp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05EB39E6"/>
    <w:multiLevelType w:val="multilevel"/>
    <w:tmpl w:val="C2DE6A32"/>
    <w:name w:val="LLowercaseAlpha5"/>
    <w:lvl w:ilvl="0">
      <w:start w:val="1"/>
      <w:numFmt w:val="lowerRoman"/>
      <w:lvlText w:val="%1."/>
      <w:lvlJc w:val="left"/>
      <w:pPr>
        <w:tabs>
          <w:tab w:val="num" w:pos="340"/>
        </w:tabs>
        <w:ind w:left="340" w:hanging="340"/>
      </w:pPr>
      <w:rPr>
        <w:rFonts w:hint="default"/>
      </w:rPr>
    </w:lvl>
    <w:lvl w:ilvl="1">
      <w:start w:val="1"/>
      <w:numFmt w:val="lowerRoman"/>
      <w:lvlText w:val="%2."/>
      <w:lvlJc w:val="left"/>
      <w:pPr>
        <w:tabs>
          <w:tab w:val="num" w:pos="680"/>
        </w:tabs>
        <w:ind w:left="680" w:hanging="340"/>
      </w:pPr>
      <w:rPr>
        <w:rFonts w:hint="default"/>
      </w:rPr>
    </w:lvl>
    <w:lvl w:ilvl="2">
      <w:start w:val="1"/>
      <w:numFmt w:val="lowerRoman"/>
      <w:lvlText w:val="%3."/>
      <w:lvlJc w:val="left"/>
      <w:pPr>
        <w:tabs>
          <w:tab w:val="num" w:pos="1020"/>
        </w:tabs>
        <w:ind w:left="1020" w:hanging="340"/>
      </w:pPr>
      <w:rPr>
        <w:rFonts w:hint="default"/>
      </w:rPr>
    </w:lvl>
    <w:lvl w:ilvl="3">
      <w:start w:val="1"/>
      <w:numFmt w:val="lowerRoman"/>
      <w:lvlText w:val="%4."/>
      <w:lvlJc w:val="left"/>
      <w:pPr>
        <w:tabs>
          <w:tab w:val="num" w:pos="1361"/>
        </w:tabs>
        <w:ind w:left="1361" w:hanging="341"/>
      </w:pPr>
      <w:rPr>
        <w:rFonts w:hint="default"/>
      </w:rPr>
    </w:lvl>
    <w:lvl w:ilvl="4">
      <w:start w:val="1"/>
      <w:numFmt w:val="low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066039B3"/>
    <w:multiLevelType w:val="multilevel"/>
    <w:tmpl w:val="0C09001D"/>
    <w:name w:val="Ln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088E5FE4"/>
    <w:multiLevelType w:val="multilevel"/>
    <w:tmpl w:val="077A4340"/>
    <w:lvl w:ilvl="0">
      <w:start w:val="1"/>
      <w:numFmt w:val="upperRoman"/>
      <w:pStyle w:val="li1I"/>
      <w:lvlText w:val="%1."/>
      <w:lvlJc w:val="left"/>
      <w:pPr>
        <w:tabs>
          <w:tab w:val="num" w:pos="340"/>
        </w:tabs>
        <w:ind w:left="340" w:hanging="340"/>
      </w:pPr>
      <w:rPr>
        <w:rFonts w:hint="default"/>
      </w:rPr>
    </w:lvl>
    <w:lvl w:ilvl="1">
      <w:start w:val="1"/>
      <w:numFmt w:val="upperRoman"/>
      <w:lvlText w:val="%2."/>
      <w:lvlJc w:val="left"/>
      <w:pPr>
        <w:tabs>
          <w:tab w:val="num" w:pos="680"/>
        </w:tabs>
        <w:ind w:left="680" w:hanging="340"/>
      </w:pPr>
      <w:rPr>
        <w:rFonts w:hint="default"/>
      </w:rPr>
    </w:lvl>
    <w:lvl w:ilvl="2">
      <w:start w:val="1"/>
      <w:numFmt w:val="upperRoman"/>
      <w:lvlText w:val="%3."/>
      <w:lvlJc w:val="left"/>
      <w:pPr>
        <w:tabs>
          <w:tab w:val="num" w:pos="1020"/>
        </w:tabs>
        <w:ind w:left="1020" w:hanging="340"/>
      </w:pPr>
      <w:rPr>
        <w:rFonts w:hint="default"/>
      </w:rPr>
    </w:lvl>
    <w:lvl w:ilvl="3">
      <w:start w:val="1"/>
      <w:numFmt w:val="upperRoman"/>
      <w:lvlText w:val="%4."/>
      <w:lvlJc w:val="left"/>
      <w:pPr>
        <w:tabs>
          <w:tab w:val="num" w:pos="1361"/>
        </w:tabs>
        <w:ind w:left="1361" w:hanging="341"/>
      </w:pPr>
      <w:rPr>
        <w:rFonts w:hint="default"/>
      </w:rPr>
    </w:lvl>
    <w:lvl w:ilvl="4">
      <w:start w:val="1"/>
      <w:numFmt w:val="upp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08E57D29"/>
    <w:multiLevelType w:val="multilevel"/>
    <w:tmpl w:val="0C09001D"/>
    <w:name w:val="LLowercaseAlpha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09F81855"/>
    <w:multiLevelType w:val="multilevel"/>
    <w:tmpl w:val="6862D512"/>
    <w:name w:val="LLowercaseRoman"/>
    <w:lvl w:ilvl="0">
      <w:start w:val="1"/>
      <w:numFmt w:val="lowerRoman"/>
      <w:pStyle w:val="li5i"/>
      <w:lvlText w:val="%1."/>
      <w:lvlJc w:val="left"/>
      <w:pPr>
        <w:tabs>
          <w:tab w:val="num" w:pos="340"/>
        </w:tabs>
        <w:ind w:left="340" w:hanging="340"/>
      </w:pPr>
      <w:rPr>
        <w:rFonts w:hint="default"/>
      </w:rPr>
    </w:lvl>
    <w:lvl w:ilvl="1">
      <w:start w:val="1"/>
      <w:numFmt w:val="lowerRoman"/>
      <w:pStyle w:val="li2i"/>
      <w:lvlText w:val="%2."/>
      <w:lvlJc w:val="left"/>
      <w:pPr>
        <w:tabs>
          <w:tab w:val="num" w:pos="680"/>
        </w:tabs>
        <w:ind w:left="680" w:hanging="340"/>
      </w:pPr>
      <w:rPr>
        <w:rFonts w:hint="default"/>
      </w:rPr>
    </w:lvl>
    <w:lvl w:ilvl="2">
      <w:start w:val="1"/>
      <w:numFmt w:val="lowerRoman"/>
      <w:pStyle w:val="li3i"/>
      <w:lvlText w:val="%3."/>
      <w:lvlJc w:val="left"/>
      <w:pPr>
        <w:tabs>
          <w:tab w:val="num" w:pos="1020"/>
        </w:tabs>
        <w:ind w:left="1020" w:hanging="340"/>
      </w:pPr>
      <w:rPr>
        <w:rFonts w:hint="default"/>
      </w:rPr>
    </w:lvl>
    <w:lvl w:ilvl="3">
      <w:start w:val="1"/>
      <w:numFmt w:val="lowerRoman"/>
      <w:pStyle w:val="li4i"/>
      <w:lvlText w:val="%4."/>
      <w:lvlJc w:val="left"/>
      <w:pPr>
        <w:tabs>
          <w:tab w:val="num" w:pos="1361"/>
        </w:tabs>
        <w:ind w:left="1361" w:hanging="341"/>
      </w:pPr>
      <w:rPr>
        <w:rFonts w:hint="default"/>
      </w:rPr>
    </w:lvl>
    <w:lvl w:ilvl="4">
      <w:start w:val="1"/>
      <w:numFmt w:val="lowerRoman"/>
      <w:pStyle w:val="li5i"/>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0A5C1138"/>
    <w:multiLevelType w:val="multilevel"/>
    <w:tmpl w:val="B90C9E9E"/>
    <w:name w:val="LLowercaseRoman4"/>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decimal"/>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decimal"/>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0B2B3045"/>
    <w:multiLevelType w:val="multilevel"/>
    <w:tmpl w:val="0409001D"/>
    <w:name w:val="LUppercaseAlpha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0C2C315E"/>
    <w:multiLevelType w:val="multilevel"/>
    <w:tmpl w:val="76C270D0"/>
    <w:lvl w:ilvl="0">
      <w:start w:val="1"/>
      <w:numFmt w:val="decimal"/>
      <w:lvlText w:val="%1"/>
      <w:lvlJc w:val="left"/>
      <w:pPr>
        <w:tabs>
          <w:tab w:val="num" w:pos="432"/>
        </w:tabs>
        <w:ind w:left="432" w:hanging="432"/>
      </w:pPr>
      <w:rPr>
        <w:rFonts w:hint="default"/>
      </w:rPr>
    </w:lvl>
    <w:lvl w:ilvl="1">
      <w:start w:val="1"/>
      <w:numFmt w:val="decimal"/>
      <w:pStyle w:val="h-cdCaption"/>
      <w:suff w:val="nothing"/>
      <w:lvlText w:val="CD / DVD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101E7957"/>
    <w:multiLevelType w:val="multilevel"/>
    <w:tmpl w:val="0C09001D"/>
    <w:name w:val="Ln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12976D2C"/>
    <w:multiLevelType w:val="multilevel"/>
    <w:tmpl w:val="0C09001D"/>
    <w:name w:val="LLowercaseAlpha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13106E9D"/>
    <w:multiLevelType w:val="multilevel"/>
    <w:tmpl w:val="0C09001D"/>
    <w:name w:val="Lb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1359624E"/>
    <w:multiLevelType w:val="multilevel"/>
    <w:tmpl w:val="0409001D"/>
    <w:name w:val="LLowercaseRoman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13F964CC"/>
    <w:multiLevelType w:val="multilevel"/>
    <w:tmpl w:val="0409001D"/>
    <w:name w:val="LLowercaseAlpha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15C8571B"/>
    <w:multiLevelType w:val="multilevel"/>
    <w:tmpl w:val="8160AA4E"/>
    <w:name w:val="LLowercaseRoman2"/>
    <w:lvl w:ilvl="0">
      <w:start w:val="1"/>
      <w:numFmt w:val="bullet"/>
      <w:lvlText w:val=""/>
      <w:lvlJc w:val="left"/>
      <w:pPr>
        <w:tabs>
          <w:tab w:val="num" w:pos="340"/>
        </w:tabs>
        <w:ind w:left="340" w:hanging="340"/>
      </w:pPr>
      <w:rPr>
        <w:rFonts w:ascii="Symbol" w:hAnsi="Symbol" w:hint="default"/>
      </w:rPr>
    </w:lvl>
    <w:lvl w:ilvl="1">
      <w:start w:val="1"/>
      <w:numFmt w:val="bullet"/>
      <w:lvlText w:val=""/>
      <w:lvlJc w:val="left"/>
      <w:pPr>
        <w:tabs>
          <w:tab w:val="num" w:pos="680"/>
        </w:tabs>
        <w:ind w:left="680" w:hanging="340"/>
      </w:pPr>
      <w:rPr>
        <w:rFonts w:ascii="Symbol" w:hAnsi="Symbol" w:hint="default"/>
      </w:rPr>
    </w:lvl>
    <w:lvl w:ilvl="2">
      <w:start w:val="1"/>
      <w:numFmt w:val="bullet"/>
      <w:lvlText w:val=""/>
      <w:lvlJc w:val="left"/>
      <w:pPr>
        <w:tabs>
          <w:tab w:val="num" w:pos="1020"/>
        </w:tabs>
        <w:ind w:left="1020" w:hanging="340"/>
      </w:pPr>
      <w:rPr>
        <w:rFonts w:ascii="Symbol" w:hAnsi="Symbol" w:hint="default"/>
      </w:rPr>
    </w:lvl>
    <w:lvl w:ilvl="3">
      <w:start w:val="1"/>
      <w:numFmt w:val="bullet"/>
      <w:lvlText w:val=""/>
      <w:lvlJc w:val="left"/>
      <w:pPr>
        <w:tabs>
          <w:tab w:val="num" w:pos="1361"/>
        </w:tabs>
        <w:ind w:left="1361" w:hanging="341"/>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15DE203E"/>
    <w:multiLevelType w:val="multilevel"/>
    <w:tmpl w:val="0409001D"/>
    <w:name w:val="LUppercaseAlpha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16AC7509"/>
    <w:multiLevelType w:val="multilevel"/>
    <w:tmpl w:val="36023BD6"/>
    <w:lvl w:ilvl="0">
      <w:start w:val="1"/>
      <w:numFmt w:val="bullet"/>
      <w:pStyle w:val="li1b"/>
      <w:lvlText w:val=""/>
      <w:lvlJc w:val="left"/>
      <w:pPr>
        <w:tabs>
          <w:tab w:val="num" w:pos="340"/>
        </w:tabs>
        <w:ind w:left="340" w:hanging="340"/>
      </w:pPr>
      <w:rPr>
        <w:rFonts w:ascii="Symbol" w:hAnsi="Symbol" w:hint="default"/>
      </w:rPr>
    </w:lvl>
    <w:lvl w:ilvl="1">
      <w:start w:val="1"/>
      <w:numFmt w:val="bullet"/>
      <w:lvlText w:val=""/>
      <w:lvlJc w:val="left"/>
      <w:pPr>
        <w:tabs>
          <w:tab w:val="num" w:pos="680"/>
        </w:tabs>
        <w:ind w:left="680" w:hanging="340"/>
      </w:pPr>
      <w:rPr>
        <w:rFonts w:ascii="Symbol" w:hAnsi="Symbol" w:hint="default"/>
      </w:rPr>
    </w:lvl>
    <w:lvl w:ilvl="2">
      <w:start w:val="1"/>
      <w:numFmt w:val="bullet"/>
      <w:lvlText w:val=""/>
      <w:lvlJc w:val="left"/>
      <w:pPr>
        <w:tabs>
          <w:tab w:val="num" w:pos="1020"/>
        </w:tabs>
        <w:ind w:left="1020" w:hanging="340"/>
      </w:pPr>
      <w:rPr>
        <w:rFonts w:ascii="Symbol" w:hAnsi="Symbol" w:hint="default"/>
      </w:rPr>
    </w:lvl>
    <w:lvl w:ilvl="3">
      <w:start w:val="1"/>
      <w:numFmt w:val="bullet"/>
      <w:lvlText w:val=""/>
      <w:lvlJc w:val="left"/>
      <w:pPr>
        <w:tabs>
          <w:tab w:val="num" w:pos="1361"/>
        </w:tabs>
        <w:ind w:left="1361" w:hanging="341"/>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170F4057"/>
    <w:multiLevelType w:val="multilevel"/>
    <w:tmpl w:val="0C09001D"/>
    <w:name w:val="LUppercaseRoman1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nsid w:val="17CD3A66"/>
    <w:multiLevelType w:val="multilevel"/>
    <w:tmpl w:val="0409001D"/>
    <w:name w:val="LLowercaseRoman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nsid w:val="18EE1B39"/>
    <w:multiLevelType w:val="multilevel"/>
    <w:tmpl w:val="68086264"/>
    <w:name w:val="Lb"/>
    <w:lvl w:ilvl="0">
      <w:start w:val="1"/>
      <w:numFmt w:val="bullet"/>
      <w:pStyle w:val="li2b"/>
      <w:lvlText w:val=""/>
      <w:lvlJc w:val="left"/>
      <w:pPr>
        <w:tabs>
          <w:tab w:val="num" w:pos="340"/>
        </w:tabs>
        <w:ind w:left="340" w:hanging="340"/>
      </w:pPr>
      <w:rPr>
        <w:rFonts w:ascii="Symbol" w:hAnsi="Symbol" w:hint="default"/>
      </w:rPr>
    </w:lvl>
    <w:lvl w:ilvl="1">
      <w:start w:val="1"/>
      <w:numFmt w:val="bullet"/>
      <w:pStyle w:val="li2b"/>
      <w:lvlText w:val=""/>
      <w:lvlJc w:val="left"/>
      <w:pPr>
        <w:tabs>
          <w:tab w:val="num" w:pos="680"/>
        </w:tabs>
        <w:ind w:left="680" w:hanging="340"/>
      </w:pPr>
      <w:rPr>
        <w:rFonts w:ascii="Symbol" w:hAnsi="Symbol" w:hint="default"/>
      </w:rPr>
    </w:lvl>
    <w:lvl w:ilvl="2">
      <w:start w:val="1"/>
      <w:numFmt w:val="bullet"/>
      <w:pStyle w:val="li3b"/>
      <w:lvlText w:val=""/>
      <w:lvlJc w:val="left"/>
      <w:pPr>
        <w:tabs>
          <w:tab w:val="num" w:pos="1020"/>
        </w:tabs>
        <w:ind w:left="1020" w:hanging="340"/>
      </w:pPr>
      <w:rPr>
        <w:rFonts w:ascii="Symbol" w:hAnsi="Symbol" w:hint="default"/>
      </w:rPr>
    </w:lvl>
    <w:lvl w:ilvl="3">
      <w:start w:val="1"/>
      <w:numFmt w:val="bullet"/>
      <w:pStyle w:val="li4b"/>
      <w:lvlText w:val=""/>
      <w:lvlJc w:val="left"/>
      <w:pPr>
        <w:tabs>
          <w:tab w:val="num" w:pos="1361"/>
        </w:tabs>
        <w:ind w:left="1361" w:hanging="341"/>
      </w:pPr>
      <w:rPr>
        <w:rFonts w:ascii="Symbol" w:hAnsi="Symbol" w:hint="default"/>
      </w:rPr>
    </w:lvl>
    <w:lvl w:ilvl="4">
      <w:start w:val="1"/>
      <w:numFmt w:val="bullet"/>
      <w:pStyle w:val="li5b"/>
      <w:lvlText w:val=""/>
      <w:lvlJc w:val="left"/>
      <w:pPr>
        <w:tabs>
          <w:tab w:val="num" w:pos="1701"/>
        </w:tabs>
        <w:ind w:left="1701" w:hanging="34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nsid w:val="190B724A"/>
    <w:multiLevelType w:val="multilevel"/>
    <w:tmpl w:val="9A2AAF42"/>
    <w:lvl w:ilvl="0">
      <w:start w:val="1"/>
      <w:numFmt w:val="decimal"/>
      <w:lvlText w:val="%1."/>
      <w:lvlJc w:val="left"/>
      <w:pPr>
        <w:tabs>
          <w:tab w:val="num" w:pos="720"/>
        </w:tabs>
        <w:ind w:left="360" w:hanging="360"/>
      </w:pPr>
      <w:rPr>
        <w:rFonts w:hint="default"/>
      </w:rPr>
    </w:lvl>
    <w:lvl w:ilvl="1">
      <w:start w:val="1"/>
      <w:numFmt w:val="decimal"/>
      <w:pStyle w:val="h-stopCaption"/>
      <w:suff w:val="nothing"/>
      <w:lvlText w:val="Stop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1">
    <w:nsid w:val="19EE7958"/>
    <w:multiLevelType w:val="multilevel"/>
    <w:tmpl w:val="C4580A28"/>
    <w:name w:val="LLowercaseAlpha6"/>
    <w:lvl w:ilvl="0">
      <w:start w:val="1"/>
      <w:numFmt w:val="upperRoman"/>
      <w:lvlText w:val="%1."/>
      <w:lvlJc w:val="left"/>
      <w:pPr>
        <w:tabs>
          <w:tab w:val="num" w:pos="567"/>
        </w:tabs>
        <w:ind w:left="567" w:hanging="567"/>
      </w:pPr>
      <w:rPr>
        <w:rFonts w:hint="default"/>
      </w:rPr>
    </w:lvl>
    <w:lvl w:ilvl="1">
      <w:start w:val="1"/>
      <w:numFmt w:val="upperRoman"/>
      <w:lvlText w:val="%2."/>
      <w:lvlJc w:val="left"/>
      <w:pPr>
        <w:tabs>
          <w:tab w:val="num" w:pos="1134"/>
        </w:tabs>
        <w:ind w:left="1134" w:hanging="567"/>
      </w:pPr>
      <w:rPr>
        <w:rFonts w:hint="default"/>
      </w:rPr>
    </w:lvl>
    <w:lvl w:ilvl="2">
      <w:start w:val="1"/>
      <w:numFmt w:val="upperRoman"/>
      <w:lvlText w:val="%3."/>
      <w:lvlJc w:val="left"/>
      <w:pPr>
        <w:tabs>
          <w:tab w:val="num" w:pos="1701"/>
        </w:tabs>
        <w:ind w:left="1701" w:hanging="567"/>
      </w:pPr>
      <w:rPr>
        <w:rFonts w:hint="default"/>
      </w:rPr>
    </w:lvl>
    <w:lvl w:ilvl="3">
      <w:start w:val="1"/>
      <w:numFmt w:val="upperRoman"/>
      <w:lvlText w:val="%4."/>
      <w:lvlJc w:val="left"/>
      <w:pPr>
        <w:tabs>
          <w:tab w:val="num" w:pos="2268"/>
        </w:tabs>
        <w:ind w:left="2268" w:hanging="567"/>
      </w:pPr>
      <w:rPr>
        <w:rFonts w:hint="default"/>
      </w:rPr>
    </w:lvl>
    <w:lvl w:ilvl="4">
      <w:start w:val="1"/>
      <w:numFmt w:val="upperRoman"/>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nsid w:val="1A706917"/>
    <w:multiLevelType w:val="multilevel"/>
    <w:tmpl w:val="0409001D"/>
    <w:name w:val="LLowercaseAlpha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nsid w:val="1A986BB2"/>
    <w:multiLevelType w:val="multilevel"/>
    <w:tmpl w:val="0C09001D"/>
    <w:name w:val="LUppercaseAlpha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nsid w:val="1AA1401C"/>
    <w:multiLevelType w:val="multilevel"/>
    <w:tmpl w:val="68CE1DA2"/>
    <w:lvl w:ilvl="0">
      <w:start w:val="1"/>
      <w:numFmt w:val="decimal"/>
      <w:lvlText w:val="%1"/>
      <w:lvlJc w:val="left"/>
      <w:pPr>
        <w:tabs>
          <w:tab w:val="num" w:pos="432"/>
        </w:tabs>
        <w:ind w:left="432" w:hanging="432"/>
      </w:pPr>
      <w:rPr>
        <w:rFonts w:hint="default"/>
      </w:rPr>
    </w:lvl>
    <w:lvl w:ilvl="1">
      <w:start w:val="1"/>
      <w:numFmt w:val="decimal"/>
      <w:pStyle w:val="h-casestudyCaption"/>
      <w:suff w:val="nothing"/>
      <w:lvlText w:val="Case study %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1AE74079"/>
    <w:multiLevelType w:val="multilevel"/>
    <w:tmpl w:val="0C09001D"/>
    <w:name w:val="LUppercaseRoman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6">
    <w:nsid w:val="1B5960F3"/>
    <w:multiLevelType w:val="multilevel"/>
    <w:tmpl w:val="0C09001D"/>
    <w:name w:val="LUppercaseRoman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nsid w:val="1B7F1B1B"/>
    <w:multiLevelType w:val="multilevel"/>
    <w:tmpl w:val="0C09001D"/>
    <w:name w:val="Ln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nsid w:val="1BE711D0"/>
    <w:multiLevelType w:val="multilevel"/>
    <w:tmpl w:val="0C09001D"/>
    <w:name w:val="Lb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nsid w:val="1DED372E"/>
    <w:multiLevelType w:val="multilevel"/>
    <w:tmpl w:val="0C09001F"/>
    <w:name w:val="SectOutlin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1F1E02F1"/>
    <w:multiLevelType w:val="multilevel"/>
    <w:tmpl w:val="0409001D"/>
    <w:name w:val="Ln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1">
    <w:nsid w:val="23605EDD"/>
    <w:multiLevelType w:val="multilevel"/>
    <w:tmpl w:val="0409001D"/>
    <w:name w:val="LLowercaseRoman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2">
    <w:nsid w:val="2411673F"/>
    <w:multiLevelType w:val="multilevel"/>
    <w:tmpl w:val="0C09001D"/>
    <w:name w:val="Lb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nsid w:val="28D8220D"/>
    <w:multiLevelType w:val="multilevel"/>
    <w:tmpl w:val="0C09001D"/>
    <w:name w:val="LUppercaseAlpha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4">
    <w:nsid w:val="29C36B44"/>
    <w:multiLevelType w:val="multilevel"/>
    <w:tmpl w:val="0C09001D"/>
    <w:name w:val="LLowercaseRoman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nsid w:val="2A135F2B"/>
    <w:multiLevelType w:val="multilevel"/>
    <w:tmpl w:val="0C09001D"/>
    <w:name w:val="LUppercaseAlpha1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nsid w:val="2C9C25F5"/>
    <w:multiLevelType w:val="multilevel"/>
    <w:tmpl w:val="0C09001D"/>
    <w:name w:val="LLowercaseRoman1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nsid w:val="2D4B3FB7"/>
    <w:multiLevelType w:val="multilevel"/>
    <w:tmpl w:val="795AFBA2"/>
    <w:lvl w:ilvl="0">
      <w:start w:val="1"/>
      <w:numFmt w:val="decimal"/>
      <w:lvlText w:val="%1."/>
      <w:lvlJc w:val="left"/>
      <w:pPr>
        <w:tabs>
          <w:tab w:val="num" w:pos="720"/>
        </w:tabs>
        <w:ind w:left="360" w:hanging="360"/>
      </w:pPr>
      <w:rPr>
        <w:rFonts w:hint="default"/>
      </w:rPr>
    </w:lvl>
    <w:lvl w:ilvl="1">
      <w:start w:val="1"/>
      <w:numFmt w:val="decimal"/>
      <w:pStyle w:val="h-selfassessmentCaption"/>
      <w:suff w:val="nothing"/>
      <w:lvlText w:val="Self assessment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8">
    <w:nsid w:val="2D74073B"/>
    <w:multiLevelType w:val="multilevel"/>
    <w:tmpl w:val="5396156C"/>
    <w:name w:val="LLowercaseRoman5"/>
    <w:lvl w:ilvl="0">
      <w:start w:val="1"/>
      <w:numFmt w:val="lowerLetter"/>
      <w:lvlText w:val="%1."/>
      <w:lvlJc w:val="left"/>
      <w:pPr>
        <w:tabs>
          <w:tab w:val="num" w:pos="567"/>
        </w:tabs>
        <w:ind w:left="1134" w:hanging="1134"/>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Letter"/>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9">
    <w:nsid w:val="2F010304"/>
    <w:multiLevelType w:val="multilevel"/>
    <w:tmpl w:val="0C09001D"/>
    <w:name w:val="LLowercaseAlpha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nsid w:val="2F8368FC"/>
    <w:multiLevelType w:val="multilevel"/>
    <w:tmpl w:val="CE3EB1A8"/>
    <w:name w:val="LUppercaseAlpha5"/>
    <w:lvl w:ilvl="0">
      <w:start w:val="1"/>
      <w:numFmt w:val="lowerLetter"/>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lowerLetter"/>
      <w:lvlText w:val="%3."/>
      <w:lvlJc w:val="left"/>
      <w:pPr>
        <w:tabs>
          <w:tab w:val="num" w:pos="1020"/>
        </w:tabs>
        <w:ind w:left="1020" w:hanging="340"/>
      </w:pPr>
      <w:rPr>
        <w:rFonts w:hint="default"/>
      </w:rPr>
    </w:lvl>
    <w:lvl w:ilvl="3">
      <w:start w:val="1"/>
      <w:numFmt w:val="lowerLetter"/>
      <w:lvlText w:val="%4."/>
      <w:lvlJc w:val="left"/>
      <w:pPr>
        <w:tabs>
          <w:tab w:val="num" w:pos="1361"/>
        </w:tabs>
        <w:ind w:left="1361" w:hanging="341"/>
      </w:pPr>
      <w:rPr>
        <w:rFonts w:hint="default"/>
      </w:rPr>
    </w:lvl>
    <w:lvl w:ilvl="4">
      <w:start w:val="1"/>
      <w:numFmt w:val="lowerLetter"/>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1">
    <w:nsid w:val="2FAB734E"/>
    <w:multiLevelType w:val="multilevel"/>
    <w:tmpl w:val="73FE6172"/>
    <w:name w:val="LLowercaseAlpha"/>
    <w:lvl w:ilvl="0">
      <w:start w:val="1"/>
      <w:numFmt w:val="lowerLetter"/>
      <w:pStyle w:val="li5a"/>
      <w:lvlText w:val="%1."/>
      <w:lvlJc w:val="left"/>
      <w:pPr>
        <w:tabs>
          <w:tab w:val="num" w:pos="340"/>
        </w:tabs>
        <w:ind w:left="340" w:hanging="340"/>
      </w:pPr>
      <w:rPr>
        <w:rFonts w:hint="default"/>
      </w:rPr>
    </w:lvl>
    <w:lvl w:ilvl="1">
      <w:start w:val="1"/>
      <w:numFmt w:val="lowerLetter"/>
      <w:pStyle w:val="li2a"/>
      <w:lvlText w:val="%2."/>
      <w:lvlJc w:val="left"/>
      <w:pPr>
        <w:tabs>
          <w:tab w:val="num" w:pos="680"/>
        </w:tabs>
        <w:ind w:left="680" w:hanging="340"/>
      </w:pPr>
      <w:rPr>
        <w:rFonts w:hint="default"/>
      </w:rPr>
    </w:lvl>
    <w:lvl w:ilvl="2">
      <w:start w:val="1"/>
      <w:numFmt w:val="lowerLetter"/>
      <w:pStyle w:val="li3a"/>
      <w:lvlText w:val="%3."/>
      <w:lvlJc w:val="left"/>
      <w:pPr>
        <w:tabs>
          <w:tab w:val="num" w:pos="1020"/>
        </w:tabs>
        <w:ind w:left="1020" w:hanging="340"/>
      </w:pPr>
      <w:rPr>
        <w:rFonts w:hint="default"/>
      </w:rPr>
    </w:lvl>
    <w:lvl w:ilvl="3">
      <w:start w:val="1"/>
      <w:numFmt w:val="lowerLetter"/>
      <w:pStyle w:val="li4a"/>
      <w:lvlText w:val="%4."/>
      <w:lvlJc w:val="left"/>
      <w:pPr>
        <w:tabs>
          <w:tab w:val="num" w:pos="1361"/>
        </w:tabs>
        <w:ind w:left="1361" w:hanging="341"/>
      </w:pPr>
      <w:rPr>
        <w:rFonts w:hint="default"/>
      </w:rPr>
    </w:lvl>
    <w:lvl w:ilvl="4">
      <w:start w:val="1"/>
      <w:numFmt w:val="lowerLetter"/>
      <w:pStyle w:val="li5a"/>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2">
    <w:nsid w:val="2FD117A9"/>
    <w:multiLevelType w:val="multilevel"/>
    <w:tmpl w:val="0C09001D"/>
    <w:name w:val="Ln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305F6026"/>
    <w:multiLevelType w:val="multilevel"/>
    <w:tmpl w:val="0C09001D"/>
    <w:name w:val="LUppercaseRoman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33661A3B"/>
    <w:multiLevelType w:val="multilevel"/>
    <w:tmpl w:val="E68E72BE"/>
    <w:name w:val="LUppercaseAlpha72"/>
    <w:lvl w:ilvl="0">
      <w:start w:val="1"/>
      <w:numFmt w:val="upperLetter"/>
      <w:lvlText w:val="%1."/>
      <w:lvlJc w:val="left"/>
      <w:pPr>
        <w:tabs>
          <w:tab w:val="num" w:pos="567"/>
        </w:tabs>
        <w:ind w:left="567" w:hanging="567"/>
      </w:pPr>
      <w:rPr>
        <w:rFonts w:hint="default"/>
      </w:rPr>
    </w:lvl>
    <w:lvl w:ilvl="1">
      <w:start w:val="1"/>
      <w:numFmt w:val="upperLetter"/>
      <w:lvlText w:val="%2."/>
      <w:lvlJc w:val="left"/>
      <w:pPr>
        <w:tabs>
          <w:tab w:val="num" w:pos="1134"/>
        </w:tabs>
        <w:ind w:left="1134" w:hanging="567"/>
      </w:pPr>
      <w:rPr>
        <w:rFonts w:hint="default"/>
      </w:rPr>
    </w:lvl>
    <w:lvl w:ilvl="2">
      <w:start w:val="1"/>
      <w:numFmt w:val="upperLetter"/>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upp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5">
    <w:nsid w:val="33BE4179"/>
    <w:multiLevelType w:val="multilevel"/>
    <w:tmpl w:val="85A8F704"/>
    <w:lvl w:ilvl="0">
      <w:start w:val="1"/>
      <w:numFmt w:val="decimal"/>
      <w:lvlText w:val="%1."/>
      <w:lvlJc w:val="left"/>
      <w:pPr>
        <w:tabs>
          <w:tab w:val="num" w:pos="360"/>
        </w:tabs>
        <w:ind w:left="360" w:hanging="360"/>
      </w:pPr>
      <w:rPr>
        <w:rFonts w:hint="default"/>
      </w:rPr>
    </w:lvl>
    <w:lvl w:ilvl="1">
      <w:start w:val="1"/>
      <w:numFmt w:val="decimal"/>
      <w:pStyle w:val="h-presentationCaption"/>
      <w:suff w:val="nothing"/>
      <w:lvlText w:val="Presentation %1.%2"/>
      <w:lvlJc w:val="left"/>
      <w:pPr>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6">
    <w:nsid w:val="343B7F2B"/>
    <w:multiLevelType w:val="multilevel"/>
    <w:tmpl w:val="0C09001D"/>
    <w:name w:val="LUppercaseAlpha1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7">
    <w:nsid w:val="355417F9"/>
    <w:multiLevelType w:val="multilevel"/>
    <w:tmpl w:val="0C09001D"/>
    <w:name w:val="LUppercaseAlpha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8">
    <w:nsid w:val="35757A94"/>
    <w:multiLevelType w:val="multilevel"/>
    <w:tmpl w:val="BA54A75C"/>
    <w:lvl w:ilvl="0">
      <w:start w:val="1"/>
      <w:numFmt w:val="lowerLetter"/>
      <w:pStyle w:val="li1a"/>
      <w:lvlText w:val="%1."/>
      <w:lvlJc w:val="left"/>
      <w:pPr>
        <w:tabs>
          <w:tab w:val="num" w:pos="340"/>
        </w:tabs>
        <w:ind w:left="340" w:hanging="340"/>
      </w:pPr>
      <w:rPr>
        <w:rFonts w:hint="default"/>
      </w:rPr>
    </w:lvl>
    <w:lvl w:ilvl="1">
      <w:start w:val="1"/>
      <w:numFmt w:val="upperRoman"/>
      <w:lvlText w:val="%2."/>
      <w:lvlJc w:val="left"/>
      <w:pPr>
        <w:tabs>
          <w:tab w:val="num" w:pos="680"/>
        </w:tabs>
        <w:ind w:left="680" w:hanging="340"/>
      </w:pPr>
      <w:rPr>
        <w:rFonts w:hint="default"/>
      </w:rPr>
    </w:lvl>
    <w:lvl w:ilvl="2">
      <w:start w:val="1"/>
      <w:numFmt w:val="upperRoman"/>
      <w:lvlText w:val="%3."/>
      <w:lvlJc w:val="left"/>
      <w:pPr>
        <w:tabs>
          <w:tab w:val="num" w:pos="1020"/>
        </w:tabs>
        <w:ind w:left="1020" w:hanging="340"/>
      </w:pPr>
      <w:rPr>
        <w:rFonts w:hint="default"/>
      </w:rPr>
    </w:lvl>
    <w:lvl w:ilvl="3">
      <w:start w:val="1"/>
      <w:numFmt w:val="upperRoman"/>
      <w:lvlText w:val="%4."/>
      <w:lvlJc w:val="left"/>
      <w:pPr>
        <w:tabs>
          <w:tab w:val="num" w:pos="1361"/>
        </w:tabs>
        <w:ind w:left="1361" w:hanging="341"/>
      </w:pPr>
      <w:rPr>
        <w:rFonts w:hint="default"/>
      </w:rPr>
    </w:lvl>
    <w:lvl w:ilvl="4">
      <w:start w:val="1"/>
      <w:numFmt w:val="upp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9">
    <w:nsid w:val="39175A1F"/>
    <w:multiLevelType w:val="multilevel"/>
    <w:tmpl w:val="0F547D94"/>
    <w:name w:val="Ln4"/>
    <w:lvl w:ilvl="0">
      <w:start w:val="1"/>
      <w:numFmt w:val="upperRoman"/>
      <w:lvlText w:val="%1."/>
      <w:lvlJc w:val="left"/>
      <w:pPr>
        <w:tabs>
          <w:tab w:val="num" w:pos="340"/>
        </w:tabs>
        <w:ind w:left="340" w:hanging="340"/>
      </w:pPr>
      <w:rPr>
        <w:rFonts w:hint="default"/>
      </w:rPr>
    </w:lvl>
    <w:lvl w:ilvl="1">
      <w:start w:val="1"/>
      <w:numFmt w:val="upperRoman"/>
      <w:lvlText w:val="%2."/>
      <w:lvlJc w:val="left"/>
      <w:pPr>
        <w:tabs>
          <w:tab w:val="num" w:pos="680"/>
        </w:tabs>
        <w:ind w:left="680" w:hanging="340"/>
      </w:pPr>
      <w:rPr>
        <w:rFonts w:hint="default"/>
      </w:rPr>
    </w:lvl>
    <w:lvl w:ilvl="2">
      <w:start w:val="1"/>
      <w:numFmt w:val="upperRoman"/>
      <w:lvlText w:val="%3."/>
      <w:lvlJc w:val="left"/>
      <w:pPr>
        <w:tabs>
          <w:tab w:val="num" w:pos="1020"/>
        </w:tabs>
        <w:ind w:left="1020" w:hanging="340"/>
      </w:pPr>
      <w:rPr>
        <w:rFonts w:hint="default"/>
      </w:rPr>
    </w:lvl>
    <w:lvl w:ilvl="3">
      <w:start w:val="1"/>
      <w:numFmt w:val="upperRoman"/>
      <w:lvlText w:val="%4."/>
      <w:lvlJc w:val="left"/>
      <w:pPr>
        <w:tabs>
          <w:tab w:val="num" w:pos="1361"/>
        </w:tabs>
        <w:ind w:left="1361" w:hanging="341"/>
      </w:pPr>
      <w:rPr>
        <w:rFonts w:hint="default"/>
      </w:rPr>
    </w:lvl>
    <w:lvl w:ilvl="4">
      <w:start w:val="1"/>
      <w:numFmt w:val="upp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0">
    <w:nsid w:val="3BD04EE6"/>
    <w:multiLevelType w:val="multilevel"/>
    <w:tmpl w:val="00CA7C70"/>
    <w:lvl w:ilvl="0">
      <w:start w:val="1"/>
      <w:numFmt w:val="decimal"/>
      <w:lvlText w:val="%1"/>
      <w:lvlJc w:val="left"/>
      <w:pPr>
        <w:tabs>
          <w:tab w:val="num" w:pos="432"/>
        </w:tabs>
        <w:ind w:left="432" w:hanging="432"/>
      </w:pPr>
      <w:rPr>
        <w:rFonts w:hint="default"/>
      </w:rPr>
    </w:lvl>
    <w:lvl w:ilvl="1">
      <w:start w:val="1"/>
      <w:numFmt w:val="decimal"/>
      <w:pStyle w:val="h-exerciseCaption"/>
      <w:suff w:val="nothing"/>
      <w:lvlText w:val="Exercise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nsid w:val="3C77585B"/>
    <w:multiLevelType w:val="multilevel"/>
    <w:tmpl w:val="243802D8"/>
    <w:name w:val="LUppercaseRoman"/>
    <w:lvl w:ilvl="0">
      <w:start w:val="1"/>
      <w:numFmt w:val="upperRoman"/>
      <w:pStyle w:val="li5I0"/>
      <w:lvlText w:val="%1."/>
      <w:lvlJc w:val="left"/>
      <w:pPr>
        <w:tabs>
          <w:tab w:val="num" w:pos="340"/>
        </w:tabs>
        <w:ind w:left="340" w:hanging="340"/>
      </w:pPr>
      <w:rPr>
        <w:rFonts w:hint="default"/>
      </w:rPr>
    </w:lvl>
    <w:lvl w:ilvl="1">
      <w:start w:val="1"/>
      <w:numFmt w:val="upperRoman"/>
      <w:pStyle w:val="li2I0"/>
      <w:lvlText w:val="%2."/>
      <w:lvlJc w:val="left"/>
      <w:pPr>
        <w:tabs>
          <w:tab w:val="num" w:pos="680"/>
        </w:tabs>
        <w:ind w:left="680" w:hanging="340"/>
      </w:pPr>
      <w:rPr>
        <w:rFonts w:hint="default"/>
      </w:rPr>
    </w:lvl>
    <w:lvl w:ilvl="2">
      <w:start w:val="1"/>
      <w:numFmt w:val="upperRoman"/>
      <w:pStyle w:val="li3I0"/>
      <w:lvlText w:val="%3."/>
      <w:lvlJc w:val="left"/>
      <w:pPr>
        <w:tabs>
          <w:tab w:val="num" w:pos="1020"/>
        </w:tabs>
        <w:ind w:left="1020" w:hanging="340"/>
      </w:pPr>
      <w:rPr>
        <w:rFonts w:hint="default"/>
      </w:rPr>
    </w:lvl>
    <w:lvl w:ilvl="3">
      <w:start w:val="1"/>
      <w:numFmt w:val="upperRoman"/>
      <w:pStyle w:val="li4I0"/>
      <w:lvlText w:val="%4."/>
      <w:lvlJc w:val="left"/>
      <w:pPr>
        <w:tabs>
          <w:tab w:val="num" w:pos="1361"/>
        </w:tabs>
        <w:ind w:left="1361" w:hanging="341"/>
      </w:pPr>
      <w:rPr>
        <w:rFonts w:hint="default"/>
      </w:rPr>
    </w:lvl>
    <w:lvl w:ilvl="4">
      <w:start w:val="1"/>
      <w:numFmt w:val="upperRoman"/>
      <w:pStyle w:val="li5I0"/>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2">
    <w:nsid w:val="3EB26E88"/>
    <w:multiLevelType w:val="multilevel"/>
    <w:tmpl w:val="FE56BDA8"/>
    <w:lvl w:ilvl="0">
      <w:start w:val="1"/>
      <w:numFmt w:val="decimal"/>
      <w:lvlText w:val="%1"/>
      <w:lvlJc w:val="left"/>
      <w:pPr>
        <w:tabs>
          <w:tab w:val="num" w:pos="432"/>
        </w:tabs>
        <w:ind w:left="432" w:hanging="432"/>
      </w:pPr>
      <w:rPr>
        <w:rFonts w:hint="default"/>
      </w:rPr>
    </w:lvl>
    <w:lvl w:ilvl="1">
      <w:start w:val="1"/>
      <w:numFmt w:val="decimal"/>
      <w:pStyle w:val="h-interactiveCaption"/>
      <w:suff w:val="nothing"/>
      <w:lvlText w:val="Interactive activity%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3">
    <w:nsid w:val="3ED816DD"/>
    <w:multiLevelType w:val="multilevel"/>
    <w:tmpl w:val="0C09001D"/>
    <w:name w:val="LLowercaseAlpha1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4">
    <w:nsid w:val="403D2688"/>
    <w:multiLevelType w:val="multilevel"/>
    <w:tmpl w:val="0409001D"/>
    <w:name w:val="LLowercaseRoman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5">
    <w:nsid w:val="415649C4"/>
    <w:multiLevelType w:val="multilevel"/>
    <w:tmpl w:val="0C09001D"/>
    <w:name w:val="LLowercaseRoman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6">
    <w:nsid w:val="4168693D"/>
    <w:multiLevelType w:val="multilevel"/>
    <w:tmpl w:val="F84E51A8"/>
    <w:lvl w:ilvl="0">
      <w:start w:val="1"/>
      <w:numFmt w:val="decimal"/>
      <w:lvlText w:val="%1."/>
      <w:lvlJc w:val="left"/>
      <w:pPr>
        <w:tabs>
          <w:tab w:val="num" w:pos="720"/>
        </w:tabs>
        <w:ind w:left="360" w:hanging="360"/>
      </w:pPr>
      <w:rPr>
        <w:rFonts w:hint="default"/>
      </w:rPr>
    </w:lvl>
    <w:lvl w:ilvl="1">
      <w:start w:val="1"/>
      <w:numFmt w:val="decimal"/>
      <w:pStyle w:val="h-videoCaption"/>
      <w:suff w:val="nothing"/>
      <w:lvlText w:val="Video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87">
    <w:nsid w:val="44430AB6"/>
    <w:multiLevelType w:val="multilevel"/>
    <w:tmpl w:val="0C09001D"/>
    <w:name w:val="LLowercaseAlph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8">
    <w:nsid w:val="457021DD"/>
    <w:multiLevelType w:val="multilevel"/>
    <w:tmpl w:val="0C09001D"/>
    <w:name w:val="LLowercaseAlpha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9">
    <w:nsid w:val="45A8784D"/>
    <w:multiLevelType w:val="multilevel"/>
    <w:tmpl w:val="0C09001D"/>
    <w:name w:val="SectOutline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0">
    <w:nsid w:val="468B15A9"/>
    <w:multiLevelType w:val="multilevel"/>
    <w:tmpl w:val="0C09001D"/>
    <w:name w:val="LUppercaseRoman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1">
    <w:nsid w:val="483F6EB5"/>
    <w:multiLevelType w:val="multilevel"/>
    <w:tmpl w:val="0409001D"/>
    <w:name w:val="Lb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2">
    <w:nsid w:val="497D0ABE"/>
    <w:multiLevelType w:val="multilevel"/>
    <w:tmpl w:val="B4720510"/>
    <w:name w:val="LUppercaseRoman6"/>
    <w:lvl w:ilvl="0">
      <w:start w:val="1"/>
      <w:numFmt w:val="decimal"/>
      <w:lvlText w:val="%1."/>
      <w:lvlJc w:val="left"/>
      <w:pPr>
        <w:tabs>
          <w:tab w:val="num" w:pos="340"/>
        </w:tabs>
        <w:ind w:left="340" w:hanging="340"/>
      </w:pPr>
      <w:rPr>
        <w:rFonts w:hint="default"/>
      </w:rPr>
    </w:lvl>
    <w:lvl w:ilvl="1">
      <w:start w:val="1"/>
      <w:numFmt w:val="decimal"/>
      <w:lvlText w:val="%2."/>
      <w:lvlJc w:val="left"/>
      <w:pPr>
        <w:tabs>
          <w:tab w:val="num" w:pos="680"/>
        </w:tabs>
        <w:ind w:left="680" w:hanging="340"/>
      </w:pPr>
      <w:rPr>
        <w:rFonts w:hint="default"/>
      </w:rPr>
    </w:lvl>
    <w:lvl w:ilvl="2">
      <w:start w:val="1"/>
      <w:numFmt w:val="decimal"/>
      <w:lvlText w:val="%3."/>
      <w:lvlJc w:val="left"/>
      <w:pPr>
        <w:tabs>
          <w:tab w:val="num" w:pos="1020"/>
        </w:tabs>
        <w:ind w:left="1020" w:hanging="340"/>
      </w:pPr>
      <w:rPr>
        <w:rFonts w:hint="default"/>
      </w:rPr>
    </w:lvl>
    <w:lvl w:ilvl="3">
      <w:start w:val="1"/>
      <w:numFmt w:val="decimal"/>
      <w:lvlText w:val="%4."/>
      <w:lvlJc w:val="left"/>
      <w:pPr>
        <w:tabs>
          <w:tab w:val="num" w:pos="1361"/>
        </w:tabs>
        <w:ind w:left="1361" w:hanging="341"/>
      </w:pPr>
      <w:rPr>
        <w:rFonts w:hint="default"/>
      </w:rPr>
    </w:lvl>
    <w:lvl w:ilvl="4">
      <w:start w:val="1"/>
      <w:numFmt w:val="decimal"/>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3">
    <w:nsid w:val="4BDA3127"/>
    <w:multiLevelType w:val="multilevel"/>
    <w:tmpl w:val="8FD8BD10"/>
    <w:lvl w:ilvl="0">
      <w:start w:val="1"/>
      <w:numFmt w:val="upperLetter"/>
      <w:pStyle w:val="li1A0"/>
      <w:lvlText w:val="%1."/>
      <w:lvlJc w:val="left"/>
      <w:pPr>
        <w:tabs>
          <w:tab w:val="num" w:pos="340"/>
        </w:tabs>
        <w:ind w:left="340" w:hanging="340"/>
      </w:pPr>
      <w:rPr>
        <w:rFonts w:hint="default"/>
      </w:rPr>
    </w:lvl>
    <w:lvl w:ilvl="1">
      <w:start w:val="1"/>
      <w:numFmt w:val="upperRoman"/>
      <w:lvlText w:val="%2."/>
      <w:lvlJc w:val="left"/>
      <w:pPr>
        <w:tabs>
          <w:tab w:val="num" w:pos="680"/>
        </w:tabs>
        <w:ind w:left="680" w:hanging="340"/>
      </w:pPr>
      <w:rPr>
        <w:rFonts w:hint="default"/>
      </w:rPr>
    </w:lvl>
    <w:lvl w:ilvl="2">
      <w:start w:val="1"/>
      <w:numFmt w:val="upperRoman"/>
      <w:lvlText w:val="%3."/>
      <w:lvlJc w:val="left"/>
      <w:pPr>
        <w:tabs>
          <w:tab w:val="num" w:pos="1020"/>
        </w:tabs>
        <w:ind w:left="1020" w:hanging="340"/>
      </w:pPr>
      <w:rPr>
        <w:rFonts w:hint="default"/>
      </w:rPr>
    </w:lvl>
    <w:lvl w:ilvl="3">
      <w:start w:val="1"/>
      <w:numFmt w:val="upperRoman"/>
      <w:lvlText w:val="%4."/>
      <w:lvlJc w:val="left"/>
      <w:pPr>
        <w:tabs>
          <w:tab w:val="num" w:pos="1361"/>
        </w:tabs>
        <w:ind w:left="1361" w:hanging="341"/>
      </w:pPr>
      <w:rPr>
        <w:rFonts w:hint="default"/>
      </w:rPr>
    </w:lvl>
    <w:lvl w:ilvl="4">
      <w:start w:val="1"/>
      <w:numFmt w:val="upp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4">
    <w:nsid w:val="4C9F3277"/>
    <w:multiLevelType w:val="multilevel"/>
    <w:tmpl w:val="0409001D"/>
    <w:name w:val="LUppercaseRoman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5">
    <w:nsid w:val="4CC74614"/>
    <w:multiLevelType w:val="multilevel"/>
    <w:tmpl w:val="3C7488D2"/>
    <w:lvl w:ilvl="0">
      <w:start w:val="1"/>
      <w:numFmt w:val="decimal"/>
      <w:lvlText w:val="%1"/>
      <w:lvlJc w:val="left"/>
      <w:pPr>
        <w:tabs>
          <w:tab w:val="num" w:pos="432"/>
        </w:tabs>
        <w:ind w:left="432" w:hanging="432"/>
      </w:pPr>
      <w:rPr>
        <w:rFonts w:hint="default"/>
      </w:rPr>
    </w:lvl>
    <w:lvl w:ilvl="1">
      <w:start w:val="1"/>
      <w:numFmt w:val="decimal"/>
      <w:pStyle w:val="h-noteCaption"/>
      <w:suff w:val="nothing"/>
      <w:lvlText w:val="Note %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6">
    <w:nsid w:val="52123691"/>
    <w:multiLevelType w:val="multilevel"/>
    <w:tmpl w:val="0409001D"/>
    <w:name w:val="LUppercaseAlpha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7">
    <w:nsid w:val="53D84B7E"/>
    <w:multiLevelType w:val="multilevel"/>
    <w:tmpl w:val="0C09001D"/>
    <w:name w:val="LLowercaseRoman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8">
    <w:nsid w:val="56BB1D3B"/>
    <w:multiLevelType w:val="multilevel"/>
    <w:tmpl w:val="0409001D"/>
    <w:name w:val="LLowercaseRoman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
    <w:nsid w:val="57936BDE"/>
    <w:multiLevelType w:val="multilevel"/>
    <w:tmpl w:val="85EC36D6"/>
    <w:name w:val="Ln"/>
    <w:lvl w:ilvl="0">
      <w:start w:val="1"/>
      <w:numFmt w:val="decimal"/>
      <w:pStyle w:val="li5n"/>
      <w:lvlText w:val="%1."/>
      <w:lvlJc w:val="left"/>
      <w:pPr>
        <w:tabs>
          <w:tab w:val="num" w:pos="340"/>
        </w:tabs>
        <w:ind w:left="340" w:hanging="340"/>
      </w:pPr>
      <w:rPr>
        <w:rFonts w:hint="default"/>
      </w:rPr>
    </w:lvl>
    <w:lvl w:ilvl="1">
      <w:start w:val="1"/>
      <w:numFmt w:val="decimal"/>
      <w:pStyle w:val="li2n"/>
      <w:lvlText w:val="%2."/>
      <w:lvlJc w:val="left"/>
      <w:pPr>
        <w:tabs>
          <w:tab w:val="num" w:pos="680"/>
        </w:tabs>
        <w:ind w:left="680" w:hanging="340"/>
      </w:pPr>
      <w:rPr>
        <w:rFonts w:hint="default"/>
      </w:rPr>
    </w:lvl>
    <w:lvl w:ilvl="2">
      <w:start w:val="1"/>
      <w:numFmt w:val="decimal"/>
      <w:pStyle w:val="li3n"/>
      <w:lvlText w:val="%3."/>
      <w:lvlJc w:val="left"/>
      <w:pPr>
        <w:tabs>
          <w:tab w:val="num" w:pos="1020"/>
        </w:tabs>
        <w:ind w:left="1020" w:hanging="340"/>
      </w:pPr>
      <w:rPr>
        <w:rFonts w:hint="default"/>
      </w:rPr>
    </w:lvl>
    <w:lvl w:ilvl="3">
      <w:start w:val="1"/>
      <w:numFmt w:val="decimal"/>
      <w:pStyle w:val="li4n"/>
      <w:lvlText w:val="%4."/>
      <w:lvlJc w:val="left"/>
      <w:pPr>
        <w:tabs>
          <w:tab w:val="num" w:pos="1361"/>
        </w:tabs>
        <w:ind w:left="1361" w:hanging="341"/>
      </w:pPr>
      <w:rPr>
        <w:rFonts w:hint="default"/>
      </w:rPr>
    </w:lvl>
    <w:lvl w:ilvl="4">
      <w:start w:val="1"/>
      <w:numFmt w:val="decimal"/>
      <w:pStyle w:val="li5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0">
    <w:nsid w:val="57CE3CDD"/>
    <w:multiLevelType w:val="multilevel"/>
    <w:tmpl w:val="D7BCD074"/>
    <w:name w:val="LUppercaseAlpha"/>
    <w:lvl w:ilvl="0">
      <w:start w:val="1"/>
      <w:numFmt w:val="upperLetter"/>
      <w:pStyle w:val="li5A0"/>
      <w:lvlText w:val="%1."/>
      <w:lvlJc w:val="left"/>
      <w:pPr>
        <w:tabs>
          <w:tab w:val="num" w:pos="340"/>
        </w:tabs>
        <w:ind w:left="340" w:hanging="340"/>
      </w:pPr>
      <w:rPr>
        <w:rFonts w:hint="default"/>
      </w:rPr>
    </w:lvl>
    <w:lvl w:ilvl="1">
      <w:start w:val="1"/>
      <w:numFmt w:val="upperLetter"/>
      <w:pStyle w:val="li2A0"/>
      <w:lvlText w:val="%2."/>
      <w:lvlJc w:val="left"/>
      <w:pPr>
        <w:tabs>
          <w:tab w:val="num" w:pos="680"/>
        </w:tabs>
        <w:ind w:left="680" w:hanging="340"/>
      </w:pPr>
      <w:rPr>
        <w:rFonts w:hint="default"/>
      </w:rPr>
    </w:lvl>
    <w:lvl w:ilvl="2">
      <w:start w:val="1"/>
      <w:numFmt w:val="upperLetter"/>
      <w:pStyle w:val="li3A0"/>
      <w:lvlText w:val="%3."/>
      <w:lvlJc w:val="left"/>
      <w:pPr>
        <w:tabs>
          <w:tab w:val="num" w:pos="1020"/>
        </w:tabs>
        <w:ind w:left="1020" w:hanging="340"/>
      </w:pPr>
      <w:rPr>
        <w:rFonts w:hint="default"/>
      </w:rPr>
    </w:lvl>
    <w:lvl w:ilvl="3">
      <w:start w:val="1"/>
      <w:numFmt w:val="upperLetter"/>
      <w:pStyle w:val="li4A0"/>
      <w:lvlText w:val="%4."/>
      <w:lvlJc w:val="left"/>
      <w:pPr>
        <w:tabs>
          <w:tab w:val="num" w:pos="1361"/>
        </w:tabs>
        <w:ind w:left="1361" w:hanging="341"/>
      </w:pPr>
      <w:rPr>
        <w:rFonts w:hint="default"/>
      </w:rPr>
    </w:lvl>
    <w:lvl w:ilvl="4">
      <w:start w:val="1"/>
      <w:numFmt w:val="upperLetter"/>
      <w:pStyle w:val="li5A0"/>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1">
    <w:nsid w:val="581C7E6D"/>
    <w:multiLevelType w:val="multilevel"/>
    <w:tmpl w:val="0C09001D"/>
    <w:name w:val="LUppercaseRoman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nsid w:val="587A1471"/>
    <w:multiLevelType w:val="multilevel"/>
    <w:tmpl w:val="0409001D"/>
    <w:name w:val="LUppercaseRoman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3">
    <w:nsid w:val="58CA0442"/>
    <w:multiLevelType w:val="multilevel"/>
    <w:tmpl w:val="0409001D"/>
    <w:name w:val="LUppercaseAlpha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4">
    <w:nsid w:val="5A3276F2"/>
    <w:multiLevelType w:val="multilevel"/>
    <w:tmpl w:val="0C09001D"/>
    <w:name w:val="LUppercaseRoman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nsid w:val="5A5E1C94"/>
    <w:multiLevelType w:val="multilevel"/>
    <w:tmpl w:val="0C09001D"/>
    <w:name w:val="LLowercaseAlpha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nsid w:val="5BC0284B"/>
    <w:multiLevelType w:val="multilevel"/>
    <w:tmpl w:val="0409001D"/>
    <w:name w:val="LUppercaseRoman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7">
    <w:nsid w:val="5BF92325"/>
    <w:multiLevelType w:val="multilevel"/>
    <w:tmpl w:val="0C09001D"/>
    <w:name w:val="WW8Num2222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8">
    <w:nsid w:val="5C5B532F"/>
    <w:multiLevelType w:val="multilevel"/>
    <w:tmpl w:val="B2063502"/>
    <w:lvl w:ilvl="0">
      <w:start w:val="1"/>
      <w:numFmt w:val="decimal"/>
      <w:lvlText w:val="%1"/>
      <w:lvlJc w:val="left"/>
      <w:pPr>
        <w:tabs>
          <w:tab w:val="num" w:pos="432"/>
        </w:tabs>
        <w:ind w:left="432" w:hanging="432"/>
      </w:pPr>
      <w:rPr>
        <w:rFonts w:hint="default"/>
      </w:rPr>
    </w:lvl>
    <w:lvl w:ilvl="1">
      <w:start w:val="1"/>
      <w:numFmt w:val="decimal"/>
      <w:pStyle w:val="h-exampleCaption"/>
      <w:suff w:val="nothing"/>
      <w:lvlText w:val="Example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9">
    <w:nsid w:val="5D6E0D2F"/>
    <w:multiLevelType w:val="multilevel"/>
    <w:tmpl w:val="CAD27D56"/>
    <w:lvl w:ilvl="0">
      <w:start w:val="1"/>
      <w:numFmt w:val="decimal"/>
      <w:lvlText w:val="%1."/>
      <w:lvlJc w:val="left"/>
      <w:pPr>
        <w:tabs>
          <w:tab w:val="num" w:pos="720"/>
        </w:tabs>
        <w:ind w:left="360" w:hanging="360"/>
      </w:pPr>
      <w:rPr>
        <w:rFonts w:hint="default"/>
      </w:rPr>
    </w:lvl>
    <w:lvl w:ilvl="1">
      <w:start w:val="1"/>
      <w:numFmt w:val="decimal"/>
      <w:pStyle w:val="h-reflectionCaption"/>
      <w:suff w:val="nothing"/>
      <w:lvlText w:val="Reflection %1.%2"/>
      <w:lvlJc w:val="left"/>
      <w:pPr>
        <w:ind w:left="0" w:firstLine="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0">
    <w:nsid w:val="5E2C091B"/>
    <w:multiLevelType w:val="multilevel"/>
    <w:tmpl w:val="EBA6BD9A"/>
    <w:lvl w:ilvl="0">
      <w:start w:val="1"/>
      <w:numFmt w:val="decimal"/>
      <w:lvlText w:val="%1."/>
      <w:lvlJc w:val="left"/>
      <w:pPr>
        <w:tabs>
          <w:tab w:val="num" w:pos="360"/>
        </w:tabs>
        <w:ind w:left="360" w:hanging="360"/>
      </w:pPr>
      <w:rPr>
        <w:rFonts w:hint="default"/>
      </w:rPr>
    </w:lvl>
    <w:lvl w:ilvl="1">
      <w:start w:val="1"/>
      <w:numFmt w:val="decimal"/>
      <w:pStyle w:val="h-readingCaption"/>
      <w:suff w:val="nothing"/>
      <w:lvlText w:val="Reading activity %1.%2"/>
      <w:lvlJc w:val="left"/>
      <w:pPr>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1">
    <w:nsid w:val="600C01F9"/>
    <w:multiLevelType w:val="multilevel"/>
    <w:tmpl w:val="D60AFF28"/>
    <w:lvl w:ilvl="0">
      <w:start w:val="1"/>
      <w:numFmt w:val="decimal"/>
      <w:lvlText w:val="%1"/>
      <w:lvlJc w:val="left"/>
      <w:pPr>
        <w:tabs>
          <w:tab w:val="num" w:pos="432"/>
        </w:tabs>
        <w:ind w:left="432" w:hanging="432"/>
      </w:pPr>
      <w:rPr>
        <w:rFonts w:hint="default"/>
      </w:rPr>
    </w:lvl>
    <w:lvl w:ilvl="1">
      <w:start w:val="1"/>
      <w:numFmt w:val="decimal"/>
      <w:pStyle w:val="h-learningCaption"/>
      <w:suff w:val="nothing"/>
      <w:lvlText w:val="Learning activity %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2">
    <w:nsid w:val="60B25F3F"/>
    <w:multiLevelType w:val="multilevel"/>
    <w:tmpl w:val="0C09001D"/>
    <w:name w:val="LLowercaseAlpha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3">
    <w:nsid w:val="61414908"/>
    <w:multiLevelType w:val="multilevel"/>
    <w:tmpl w:val="0C09001D"/>
    <w:name w:val="Ln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4">
    <w:nsid w:val="61DE4857"/>
    <w:multiLevelType w:val="multilevel"/>
    <w:tmpl w:val="9E48B9FA"/>
    <w:lvl w:ilvl="0">
      <w:start w:val="1"/>
      <w:numFmt w:val="lowerRoman"/>
      <w:pStyle w:val="li1i0"/>
      <w:lvlText w:val="%1."/>
      <w:lvlJc w:val="left"/>
      <w:pPr>
        <w:tabs>
          <w:tab w:val="num" w:pos="340"/>
        </w:tabs>
        <w:ind w:left="340" w:hanging="340"/>
      </w:pPr>
      <w:rPr>
        <w:rFonts w:hint="default"/>
      </w:rPr>
    </w:lvl>
    <w:lvl w:ilvl="1">
      <w:start w:val="1"/>
      <w:numFmt w:val="upperRoman"/>
      <w:lvlText w:val="%2."/>
      <w:lvlJc w:val="left"/>
      <w:pPr>
        <w:tabs>
          <w:tab w:val="num" w:pos="680"/>
        </w:tabs>
        <w:ind w:left="680" w:hanging="340"/>
      </w:pPr>
      <w:rPr>
        <w:rFonts w:hint="default"/>
      </w:rPr>
    </w:lvl>
    <w:lvl w:ilvl="2">
      <w:start w:val="1"/>
      <w:numFmt w:val="upperRoman"/>
      <w:lvlText w:val="%3."/>
      <w:lvlJc w:val="left"/>
      <w:pPr>
        <w:tabs>
          <w:tab w:val="num" w:pos="1020"/>
        </w:tabs>
        <w:ind w:left="1020" w:hanging="340"/>
      </w:pPr>
      <w:rPr>
        <w:rFonts w:hint="default"/>
      </w:rPr>
    </w:lvl>
    <w:lvl w:ilvl="3">
      <w:start w:val="1"/>
      <w:numFmt w:val="upperRoman"/>
      <w:lvlText w:val="%4."/>
      <w:lvlJc w:val="left"/>
      <w:pPr>
        <w:tabs>
          <w:tab w:val="num" w:pos="1361"/>
        </w:tabs>
        <w:ind w:left="1361" w:hanging="341"/>
      </w:pPr>
      <w:rPr>
        <w:rFonts w:hint="default"/>
      </w:rPr>
    </w:lvl>
    <w:lvl w:ilvl="4">
      <w:start w:val="1"/>
      <w:numFmt w:val="upperRoma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5">
    <w:nsid w:val="62256A8B"/>
    <w:multiLevelType w:val="multilevel"/>
    <w:tmpl w:val="0C09001D"/>
    <w:name w:val="LUppercaseAlpha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6">
    <w:nsid w:val="642B04B5"/>
    <w:multiLevelType w:val="multilevel"/>
    <w:tmpl w:val="0C09001D"/>
    <w:name w:val="Ln1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7">
    <w:nsid w:val="65C173A1"/>
    <w:multiLevelType w:val="multilevel"/>
    <w:tmpl w:val="0C09001D"/>
    <w:name w:val="Ln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5FF2210"/>
    <w:multiLevelType w:val="multilevel"/>
    <w:tmpl w:val="6C6CD176"/>
    <w:name w:val="Ln2"/>
    <w:lvl w:ilvl="0">
      <w:start w:val="1"/>
      <w:numFmt w:val="bullet"/>
      <w:lvlText w:val=""/>
      <w:lvlJc w:val="left"/>
      <w:pPr>
        <w:tabs>
          <w:tab w:val="num" w:pos="340"/>
        </w:tabs>
        <w:ind w:left="340" w:hanging="340"/>
      </w:pPr>
      <w:rPr>
        <w:rFonts w:ascii="Symbol" w:hAnsi="Symbol" w:hint="default"/>
      </w:rPr>
    </w:lvl>
    <w:lvl w:ilvl="1">
      <w:start w:val="1"/>
      <w:numFmt w:val="bullet"/>
      <w:lvlText w:val=""/>
      <w:lvlJc w:val="left"/>
      <w:pPr>
        <w:tabs>
          <w:tab w:val="num" w:pos="680"/>
        </w:tabs>
        <w:ind w:left="680" w:hanging="340"/>
      </w:pPr>
      <w:rPr>
        <w:rFonts w:ascii="Symbol" w:hAnsi="Symbol" w:hint="default"/>
      </w:rPr>
    </w:lvl>
    <w:lvl w:ilvl="2">
      <w:start w:val="1"/>
      <w:numFmt w:val="bullet"/>
      <w:pStyle w:val="HeaderBody"/>
      <w:lvlText w:val=""/>
      <w:lvlJc w:val="left"/>
      <w:pPr>
        <w:tabs>
          <w:tab w:val="num" w:pos="1021"/>
        </w:tabs>
        <w:ind w:left="1021" w:hanging="340"/>
      </w:pPr>
      <w:rPr>
        <w:rFonts w:ascii="Symbol" w:hAnsi="Symbol"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9">
    <w:nsid w:val="6A1C08E7"/>
    <w:multiLevelType w:val="multilevel"/>
    <w:tmpl w:val="0C09001D"/>
    <w:name w:val="Ln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0">
    <w:nsid w:val="6BB25648"/>
    <w:multiLevelType w:val="multilevel"/>
    <w:tmpl w:val="0C09001D"/>
    <w:name w:val="LLowercaseRoman1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1">
    <w:nsid w:val="6C803EA8"/>
    <w:multiLevelType w:val="multilevel"/>
    <w:tmpl w:val="1E2A9E14"/>
    <w:lvl w:ilvl="0">
      <w:start w:val="1"/>
      <w:numFmt w:val="decimal"/>
      <w:lvlText w:val="%1"/>
      <w:lvlJc w:val="left"/>
      <w:pPr>
        <w:tabs>
          <w:tab w:val="num" w:pos="432"/>
        </w:tabs>
        <w:ind w:left="432" w:hanging="432"/>
      </w:pPr>
      <w:rPr>
        <w:rFonts w:hint="default"/>
      </w:rPr>
    </w:lvl>
    <w:lvl w:ilvl="1">
      <w:start w:val="1"/>
      <w:numFmt w:val="decimal"/>
      <w:pStyle w:val="h-audioCaption"/>
      <w:suff w:val="nothing"/>
      <w:lvlText w:val="Audio %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2">
    <w:nsid w:val="6CBF2DF0"/>
    <w:multiLevelType w:val="multilevel"/>
    <w:tmpl w:val="0409001D"/>
    <w:name w:val="LUppercaseAlpha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3">
    <w:nsid w:val="7209121F"/>
    <w:multiLevelType w:val="multilevel"/>
    <w:tmpl w:val="0C09001D"/>
    <w:name w:val="Sect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4">
    <w:nsid w:val="72DB0DAA"/>
    <w:multiLevelType w:val="multilevel"/>
    <w:tmpl w:val="0C09001D"/>
    <w:name w:val="LUppercaseAlpha1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5">
    <w:nsid w:val="73346A03"/>
    <w:multiLevelType w:val="multilevel"/>
    <w:tmpl w:val="0B481F54"/>
    <w:name w:val="SectOutline"/>
    <w:lvl w:ilvl="0">
      <w:start w:val="1"/>
      <w:numFmt w:val="decimal"/>
      <w:pStyle w:val="Title-chapter"/>
      <w:suff w:val="nothing"/>
      <w:lvlText w:val=""/>
      <w:lvlJc w:val="left"/>
      <w:pPr>
        <w:tabs>
          <w:tab w:val="num" w:pos="0"/>
        </w:tabs>
        <w:ind w:left="0" w:firstLine="0"/>
      </w:pPr>
    </w:lvl>
    <w:lvl w:ilvl="1">
      <w:start w:val="1"/>
      <w:numFmt w:val="decimal"/>
      <w:pStyle w:val="h1n"/>
      <w:suff w:val="nothing"/>
      <w:lvlText w:val="%2 "/>
      <w:lvlJc w:val="left"/>
      <w:pPr>
        <w:tabs>
          <w:tab w:val="num" w:pos="0"/>
        </w:tabs>
        <w:ind w:left="0" w:firstLine="0"/>
      </w:pPr>
    </w:lvl>
    <w:lvl w:ilvl="2">
      <w:start w:val="1"/>
      <w:numFmt w:val="decimal"/>
      <w:pStyle w:val="h2n"/>
      <w:suff w:val="nothing"/>
      <w:lvlText w:val="%2.%3 "/>
      <w:lvlJc w:val="left"/>
      <w:pPr>
        <w:tabs>
          <w:tab w:val="num" w:pos="0"/>
        </w:tabs>
        <w:ind w:left="0" w:firstLine="0"/>
      </w:pPr>
    </w:lvl>
    <w:lvl w:ilvl="3">
      <w:start w:val="1"/>
      <w:numFmt w:val="decimal"/>
      <w:pStyle w:val="h3n"/>
      <w:suff w:val="nothing"/>
      <w:lvlText w:val="%2.%3.%4 "/>
      <w:lvlJc w:val="left"/>
      <w:pPr>
        <w:tabs>
          <w:tab w:val="num" w:pos="0"/>
        </w:tabs>
        <w:ind w:left="0" w:firstLine="0"/>
      </w:pPr>
    </w:lvl>
    <w:lvl w:ilvl="4">
      <w:start w:val="1"/>
      <w:numFmt w:val="decimal"/>
      <w:pStyle w:val="h4n"/>
      <w:suff w:val="nothing"/>
      <w:lvlText w:val="%2.%3.%4.%5 "/>
      <w:lvlJc w:val="left"/>
      <w:pPr>
        <w:tabs>
          <w:tab w:val="num" w:pos="0"/>
        </w:tabs>
        <w:ind w:left="0" w:firstLine="0"/>
      </w:pPr>
    </w:lvl>
    <w:lvl w:ilvl="5">
      <w:start w:val="1"/>
      <w:numFmt w:val="decimal"/>
      <w:pStyle w:val="h5n"/>
      <w:suff w:val="nothing"/>
      <w:lvlText w:val="%2.%3.%4.%5.%6 "/>
      <w:lvlJc w:val="left"/>
      <w:pPr>
        <w:tabs>
          <w:tab w:val="num" w:pos="0"/>
        </w:tabs>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6">
    <w:nsid w:val="768926A9"/>
    <w:multiLevelType w:val="multilevel"/>
    <w:tmpl w:val="0C09001D"/>
    <w:name w:val="LLowercaseAlpha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nsid w:val="777D4799"/>
    <w:multiLevelType w:val="multilevel"/>
    <w:tmpl w:val="0C09001D"/>
    <w:name w:val="LUppercaseAlpha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782E5D69"/>
    <w:multiLevelType w:val="multilevel"/>
    <w:tmpl w:val="0409001D"/>
    <w:name w:val="Ln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9">
    <w:nsid w:val="787E5BD8"/>
    <w:multiLevelType w:val="multilevel"/>
    <w:tmpl w:val="B2168468"/>
    <w:name w:val="LUppercaseRoman2"/>
    <w:lvl w:ilvl="0">
      <w:start w:val="1"/>
      <w:numFmt w:val="lowerRoman"/>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Roman"/>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0">
    <w:nsid w:val="78B45FDA"/>
    <w:multiLevelType w:val="multilevel"/>
    <w:tmpl w:val="0C09001D"/>
    <w:name w:val="LLowercaseRoman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1">
    <w:nsid w:val="7A3F158C"/>
    <w:multiLevelType w:val="multilevel"/>
    <w:tmpl w:val="0409001D"/>
    <w:name w:val="Ln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C620571"/>
    <w:multiLevelType w:val="hybridMultilevel"/>
    <w:tmpl w:val="E91EC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nsid w:val="7CBA451F"/>
    <w:multiLevelType w:val="multilevel"/>
    <w:tmpl w:val="0409001D"/>
    <w:name w:val="LLowercaseAlpha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DD05CAD"/>
    <w:multiLevelType w:val="multilevel"/>
    <w:tmpl w:val="0C09001D"/>
    <w:name w:val="LLowercaseRoman1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5">
    <w:nsid w:val="7E9F6FFB"/>
    <w:multiLevelType w:val="multilevel"/>
    <w:tmpl w:val="0C09001D"/>
    <w:name w:val="LLowercaseRoman7"/>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6">
    <w:nsid w:val="7F320888"/>
    <w:multiLevelType w:val="multilevel"/>
    <w:tmpl w:val="0C09001D"/>
    <w:name w:val="LUppercaseAlph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nsid w:val="7FF52A5D"/>
    <w:multiLevelType w:val="multilevel"/>
    <w:tmpl w:val="0C09001D"/>
    <w:name w:val="LUppercaseRoman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abstractNumId w:val="99"/>
  </w:num>
  <w:num w:numId="3">
    <w:abstractNumId w:val="49"/>
  </w:num>
  <w:num w:numId="4">
    <w:abstractNumId w:val="71"/>
  </w:num>
  <w:num w:numId="5">
    <w:abstractNumId w:val="100"/>
  </w:num>
  <w:num w:numId="6">
    <w:abstractNumId w:val="35"/>
  </w:num>
  <w:num w:numId="7">
    <w:abstractNumId w:val="81"/>
  </w:num>
  <w:num w:numId="8">
    <w:abstractNumId w:val="125"/>
  </w:num>
  <w:num w:numId="9">
    <w:abstractNumId w:val="46"/>
  </w:num>
  <w:num w:numId="10">
    <w:abstractNumId w:val="30"/>
  </w:num>
  <w:num w:numId="11">
    <w:abstractNumId w:val="93"/>
  </w:num>
  <w:num w:numId="12">
    <w:abstractNumId w:val="78"/>
  </w:num>
  <w:num w:numId="13">
    <w:abstractNumId w:val="33"/>
  </w:num>
  <w:num w:numId="14">
    <w:abstractNumId w:val="114"/>
  </w:num>
  <w:num w:numId="15">
    <w:abstractNumId w:val="121"/>
  </w:num>
  <w:num w:numId="16">
    <w:abstractNumId w:val="54"/>
  </w:num>
  <w:num w:numId="17">
    <w:abstractNumId w:val="38"/>
  </w:num>
  <w:num w:numId="18">
    <w:abstractNumId w:val="25"/>
  </w:num>
  <w:num w:numId="19">
    <w:abstractNumId w:val="108"/>
  </w:num>
  <w:num w:numId="20">
    <w:abstractNumId w:val="80"/>
  </w:num>
  <w:num w:numId="21">
    <w:abstractNumId w:val="82"/>
  </w:num>
  <w:num w:numId="22">
    <w:abstractNumId w:val="111"/>
  </w:num>
  <w:num w:numId="23">
    <w:abstractNumId w:val="95"/>
  </w:num>
  <w:num w:numId="24">
    <w:abstractNumId w:val="75"/>
  </w:num>
  <w:num w:numId="25">
    <w:abstractNumId w:val="110"/>
  </w:num>
  <w:num w:numId="26">
    <w:abstractNumId w:val="109"/>
  </w:num>
  <w:num w:numId="27">
    <w:abstractNumId w:val="67"/>
  </w:num>
  <w:num w:numId="28">
    <w:abstractNumId w:val="50"/>
  </w:num>
  <w:num w:numId="29">
    <w:abstractNumId w:val="86"/>
  </w:num>
  <w:num w:numId="30">
    <w:abstractNumId w:val="13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8" w:dllVersion="513" w:checkStyle="1"/>
  <w:activeWritingStyle w:appName="MSWord" w:lang="en-US" w:vendorID="8" w:dllVersion="513" w:checkStyle="1"/>
  <w:activeWritingStyle w:appName="MSWord" w:lang="en-AU" w:vendorID="6" w:dllVersion="2" w:checkStyle="1"/>
  <w:attachedTemplate r:id="rId1"/>
  <w:stylePaneFormatFilter w:val="0004"/>
  <w:defaultTabStop w:val="720"/>
  <w:evenAndOddHeaders/>
  <w:doNotShadeFormData/>
  <w:noPunctuationKerning/>
  <w:characterSpacingControl w:val="doNotCompress"/>
  <w:hdrShapeDefaults>
    <o:shapedefaults v:ext="edit" spidmax="35842" style="mso-position-horizontal:left" fill="f" fillcolor="white" stroke="f">
      <v:fill color="white" on="f"/>
      <v:stroke on="f"/>
    </o:shapedefaults>
  </w:hdrShapeDefaults>
  <w:footnotePr>
    <w:footnote w:id="0"/>
    <w:footnote w:id="1"/>
  </w:footnotePr>
  <w:endnotePr>
    <w:endnote w:id="0"/>
    <w:endnote w:id="1"/>
  </w:endnotePr>
  <w:compat/>
  <w:rsids>
    <w:rsidRoot w:val="003D4DEB"/>
    <w:rsid w:val="0000266D"/>
    <w:rsid w:val="00005775"/>
    <w:rsid w:val="000074E2"/>
    <w:rsid w:val="00014811"/>
    <w:rsid w:val="0002015B"/>
    <w:rsid w:val="00022517"/>
    <w:rsid w:val="00032E35"/>
    <w:rsid w:val="0003735B"/>
    <w:rsid w:val="000374C0"/>
    <w:rsid w:val="0003762A"/>
    <w:rsid w:val="00040D84"/>
    <w:rsid w:val="00045B4C"/>
    <w:rsid w:val="000463FE"/>
    <w:rsid w:val="000469C2"/>
    <w:rsid w:val="00051087"/>
    <w:rsid w:val="0005207E"/>
    <w:rsid w:val="00060B0D"/>
    <w:rsid w:val="000641D3"/>
    <w:rsid w:val="00072733"/>
    <w:rsid w:val="00075311"/>
    <w:rsid w:val="00076ECA"/>
    <w:rsid w:val="000801DE"/>
    <w:rsid w:val="00082E68"/>
    <w:rsid w:val="00083E05"/>
    <w:rsid w:val="000A45C3"/>
    <w:rsid w:val="000A6338"/>
    <w:rsid w:val="000A7A7A"/>
    <w:rsid w:val="000B16D6"/>
    <w:rsid w:val="000B3207"/>
    <w:rsid w:val="000B43CF"/>
    <w:rsid w:val="000C6CE2"/>
    <w:rsid w:val="000D35B0"/>
    <w:rsid w:val="000D3EA2"/>
    <w:rsid w:val="000E1DD9"/>
    <w:rsid w:val="000E20E3"/>
    <w:rsid w:val="000E5F35"/>
    <w:rsid w:val="000E652D"/>
    <w:rsid w:val="0010157E"/>
    <w:rsid w:val="00105355"/>
    <w:rsid w:val="00117B3B"/>
    <w:rsid w:val="001253BC"/>
    <w:rsid w:val="00127ED9"/>
    <w:rsid w:val="001316E6"/>
    <w:rsid w:val="00136FA7"/>
    <w:rsid w:val="00141D73"/>
    <w:rsid w:val="00143CE1"/>
    <w:rsid w:val="001456BB"/>
    <w:rsid w:val="00146A4C"/>
    <w:rsid w:val="0014779C"/>
    <w:rsid w:val="0015213B"/>
    <w:rsid w:val="00154CCF"/>
    <w:rsid w:val="00163581"/>
    <w:rsid w:val="00172C98"/>
    <w:rsid w:val="00174FC3"/>
    <w:rsid w:val="00175B97"/>
    <w:rsid w:val="00177526"/>
    <w:rsid w:val="00180547"/>
    <w:rsid w:val="00180F47"/>
    <w:rsid w:val="00183D20"/>
    <w:rsid w:val="00184175"/>
    <w:rsid w:val="00185079"/>
    <w:rsid w:val="001861AC"/>
    <w:rsid w:val="00192006"/>
    <w:rsid w:val="00195C9A"/>
    <w:rsid w:val="001B0D48"/>
    <w:rsid w:val="001B314A"/>
    <w:rsid w:val="001B42D7"/>
    <w:rsid w:val="001B6AE8"/>
    <w:rsid w:val="001C00C8"/>
    <w:rsid w:val="001C0B7D"/>
    <w:rsid w:val="001C2374"/>
    <w:rsid w:val="001C7684"/>
    <w:rsid w:val="001D0DE7"/>
    <w:rsid w:val="001D5B26"/>
    <w:rsid w:val="001D5DFC"/>
    <w:rsid w:val="001E3905"/>
    <w:rsid w:val="001E725B"/>
    <w:rsid w:val="001E7B9D"/>
    <w:rsid w:val="001F1248"/>
    <w:rsid w:val="002009C2"/>
    <w:rsid w:val="00204223"/>
    <w:rsid w:val="00205524"/>
    <w:rsid w:val="00211C3F"/>
    <w:rsid w:val="00214667"/>
    <w:rsid w:val="00216E9E"/>
    <w:rsid w:val="00222E90"/>
    <w:rsid w:val="002244B0"/>
    <w:rsid w:val="00225973"/>
    <w:rsid w:val="00231E23"/>
    <w:rsid w:val="00233C44"/>
    <w:rsid w:val="00241BC1"/>
    <w:rsid w:val="00245C42"/>
    <w:rsid w:val="00245DB6"/>
    <w:rsid w:val="00245EF0"/>
    <w:rsid w:val="00256FFC"/>
    <w:rsid w:val="0026550E"/>
    <w:rsid w:val="00271B8A"/>
    <w:rsid w:val="002723A1"/>
    <w:rsid w:val="00272735"/>
    <w:rsid w:val="00272E51"/>
    <w:rsid w:val="00273AA4"/>
    <w:rsid w:val="0027679E"/>
    <w:rsid w:val="00276AB1"/>
    <w:rsid w:val="002835C6"/>
    <w:rsid w:val="0028716B"/>
    <w:rsid w:val="002871D3"/>
    <w:rsid w:val="002878BD"/>
    <w:rsid w:val="00287ABA"/>
    <w:rsid w:val="00287B4A"/>
    <w:rsid w:val="00293EE0"/>
    <w:rsid w:val="00295E59"/>
    <w:rsid w:val="002A1CD2"/>
    <w:rsid w:val="002A3475"/>
    <w:rsid w:val="002A5DDA"/>
    <w:rsid w:val="002A68C0"/>
    <w:rsid w:val="002B4235"/>
    <w:rsid w:val="002C333B"/>
    <w:rsid w:val="002E2388"/>
    <w:rsid w:val="002E4091"/>
    <w:rsid w:val="002E5F4D"/>
    <w:rsid w:val="002F0505"/>
    <w:rsid w:val="002F493A"/>
    <w:rsid w:val="00305100"/>
    <w:rsid w:val="00307881"/>
    <w:rsid w:val="00312F69"/>
    <w:rsid w:val="00314343"/>
    <w:rsid w:val="00320C8D"/>
    <w:rsid w:val="00320FCA"/>
    <w:rsid w:val="00327260"/>
    <w:rsid w:val="003412A8"/>
    <w:rsid w:val="00341480"/>
    <w:rsid w:val="00343B04"/>
    <w:rsid w:val="003451DE"/>
    <w:rsid w:val="00346043"/>
    <w:rsid w:val="00353C4C"/>
    <w:rsid w:val="0036245D"/>
    <w:rsid w:val="003632D9"/>
    <w:rsid w:val="003769A6"/>
    <w:rsid w:val="00377E89"/>
    <w:rsid w:val="00380126"/>
    <w:rsid w:val="00383790"/>
    <w:rsid w:val="00384BA2"/>
    <w:rsid w:val="00386317"/>
    <w:rsid w:val="00395990"/>
    <w:rsid w:val="003A01EC"/>
    <w:rsid w:val="003A58EA"/>
    <w:rsid w:val="003A7455"/>
    <w:rsid w:val="003A7B2B"/>
    <w:rsid w:val="003B637E"/>
    <w:rsid w:val="003C5F25"/>
    <w:rsid w:val="003D4DEB"/>
    <w:rsid w:val="003E11DA"/>
    <w:rsid w:val="003E29E7"/>
    <w:rsid w:val="003E2F45"/>
    <w:rsid w:val="003E566C"/>
    <w:rsid w:val="003E6746"/>
    <w:rsid w:val="003E7F62"/>
    <w:rsid w:val="003F23E7"/>
    <w:rsid w:val="0040302F"/>
    <w:rsid w:val="00411CB7"/>
    <w:rsid w:val="00415177"/>
    <w:rsid w:val="00415C4A"/>
    <w:rsid w:val="00422E01"/>
    <w:rsid w:val="004238A4"/>
    <w:rsid w:val="00425A7F"/>
    <w:rsid w:val="00425E83"/>
    <w:rsid w:val="004338E9"/>
    <w:rsid w:val="00433F88"/>
    <w:rsid w:val="00437B9E"/>
    <w:rsid w:val="00451FF0"/>
    <w:rsid w:val="00453DA5"/>
    <w:rsid w:val="0045446E"/>
    <w:rsid w:val="004554DD"/>
    <w:rsid w:val="00460738"/>
    <w:rsid w:val="0046129D"/>
    <w:rsid w:val="004650E0"/>
    <w:rsid w:val="00466724"/>
    <w:rsid w:val="00470E6F"/>
    <w:rsid w:val="0048099E"/>
    <w:rsid w:val="00484E5C"/>
    <w:rsid w:val="00485313"/>
    <w:rsid w:val="004866E0"/>
    <w:rsid w:val="00486DFB"/>
    <w:rsid w:val="004A3270"/>
    <w:rsid w:val="004A4D7A"/>
    <w:rsid w:val="004A70E8"/>
    <w:rsid w:val="004B5B33"/>
    <w:rsid w:val="004E0C35"/>
    <w:rsid w:val="004E7B66"/>
    <w:rsid w:val="004F30EE"/>
    <w:rsid w:val="004F5547"/>
    <w:rsid w:val="005001C0"/>
    <w:rsid w:val="00501980"/>
    <w:rsid w:val="00511FD2"/>
    <w:rsid w:val="00513F72"/>
    <w:rsid w:val="00514509"/>
    <w:rsid w:val="00514FB4"/>
    <w:rsid w:val="00517A58"/>
    <w:rsid w:val="0052334D"/>
    <w:rsid w:val="00523736"/>
    <w:rsid w:val="005315CF"/>
    <w:rsid w:val="00535F75"/>
    <w:rsid w:val="00537656"/>
    <w:rsid w:val="00545504"/>
    <w:rsid w:val="00545AAE"/>
    <w:rsid w:val="00552BCB"/>
    <w:rsid w:val="005636D7"/>
    <w:rsid w:val="0056794B"/>
    <w:rsid w:val="00567EBF"/>
    <w:rsid w:val="005839B0"/>
    <w:rsid w:val="00590A4C"/>
    <w:rsid w:val="00594E0D"/>
    <w:rsid w:val="0059555A"/>
    <w:rsid w:val="00596EEF"/>
    <w:rsid w:val="005A0C8A"/>
    <w:rsid w:val="005A0D8A"/>
    <w:rsid w:val="005A75FA"/>
    <w:rsid w:val="005A79A4"/>
    <w:rsid w:val="005B64D5"/>
    <w:rsid w:val="005C14A7"/>
    <w:rsid w:val="005C308D"/>
    <w:rsid w:val="005C325A"/>
    <w:rsid w:val="005D0EA9"/>
    <w:rsid w:val="005D13E3"/>
    <w:rsid w:val="005D1704"/>
    <w:rsid w:val="005D2471"/>
    <w:rsid w:val="005D3861"/>
    <w:rsid w:val="005D526A"/>
    <w:rsid w:val="005E3205"/>
    <w:rsid w:val="005E676F"/>
    <w:rsid w:val="005F2577"/>
    <w:rsid w:val="0060293D"/>
    <w:rsid w:val="00610E4F"/>
    <w:rsid w:val="006165D3"/>
    <w:rsid w:val="006213EA"/>
    <w:rsid w:val="0062661E"/>
    <w:rsid w:val="00635DDB"/>
    <w:rsid w:val="0063645E"/>
    <w:rsid w:val="00637AF2"/>
    <w:rsid w:val="00641BA6"/>
    <w:rsid w:val="00643F92"/>
    <w:rsid w:val="006502FB"/>
    <w:rsid w:val="00650C49"/>
    <w:rsid w:val="006511A2"/>
    <w:rsid w:val="006551D5"/>
    <w:rsid w:val="00667970"/>
    <w:rsid w:val="006750FB"/>
    <w:rsid w:val="006758F3"/>
    <w:rsid w:val="00687457"/>
    <w:rsid w:val="00690473"/>
    <w:rsid w:val="006912BA"/>
    <w:rsid w:val="006934BF"/>
    <w:rsid w:val="006B03C5"/>
    <w:rsid w:val="006B3866"/>
    <w:rsid w:val="006B6C07"/>
    <w:rsid w:val="006B78E9"/>
    <w:rsid w:val="006C15AA"/>
    <w:rsid w:val="006C1CB6"/>
    <w:rsid w:val="006D1F03"/>
    <w:rsid w:val="006D1F2C"/>
    <w:rsid w:val="006D2E93"/>
    <w:rsid w:val="006D5B84"/>
    <w:rsid w:val="006E1889"/>
    <w:rsid w:val="006E73F8"/>
    <w:rsid w:val="006F17A8"/>
    <w:rsid w:val="006F3F03"/>
    <w:rsid w:val="00700529"/>
    <w:rsid w:val="00703056"/>
    <w:rsid w:val="00704519"/>
    <w:rsid w:val="00704A74"/>
    <w:rsid w:val="00704F0C"/>
    <w:rsid w:val="00707D8B"/>
    <w:rsid w:val="00711193"/>
    <w:rsid w:val="00711F50"/>
    <w:rsid w:val="00714741"/>
    <w:rsid w:val="007163ED"/>
    <w:rsid w:val="007242D2"/>
    <w:rsid w:val="00724882"/>
    <w:rsid w:val="00725F25"/>
    <w:rsid w:val="007301EE"/>
    <w:rsid w:val="007541DC"/>
    <w:rsid w:val="007614EE"/>
    <w:rsid w:val="00762BEE"/>
    <w:rsid w:val="007673E9"/>
    <w:rsid w:val="007725BD"/>
    <w:rsid w:val="00774652"/>
    <w:rsid w:val="00775816"/>
    <w:rsid w:val="00777680"/>
    <w:rsid w:val="0078044F"/>
    <w:rsid w:val="00781B4C"/>
    <w:rsid w:val="00782535"/>
    <w:rsid w:val="00787A73"/>
    <w:rsid w:val="007914D7"/>
    <w:rsid w:val="007A3DA3"/>
    <w:rsid w:val="007A6DFC"/>
    <w:rsid w:val="007C38AA"/>
    <w:rsid w:val="007C482C"/>
    <w:rsid w:val="007C5701"/>
    <w:rsid w:val="007C6AFE"/>
    <w:rsid w:val="007D017D"/>
    <w:rsid w:val="007D5D44"/>
    <w:rsid w:val="007D7670"/>
    <w:rsid w:val="007E2406"/>
    <w:rsid w:val="007E3C30"/>
    <w:rsid w:val="007E61BD"/>
    <w:rsid w:val="007E6F8A"/>
    <w:rsid w:val="007F0502"/>
    <w:rsid w:val="007F50DC"/>
    <w:rsid w:val="0080128F"/>
    <w:rsid w:val="0081397F"/>
    <w:rsid w:val="008264F3"/>
    <w:rsid w:val="008266D2"/>
    <w:rsid w:val="008309BB"/>
    <w:rsid w:val="00831894"/>
    <w:rsid w:val="0083414B"/>
    <w:rsid w:val="00835FB8"/>
    <w:rsid w:val="00843C5D"/>
    <w:rsid w:val="00843D34"/>
    <w:rsid w:val="0084438B"/>
    <w:rsid w:val="00850E92"/>
    <w:rsid w:val="0085127D"/>
    <w:rsid w:val="00865D93"/>
    <w:rsid w:val="00867790"/>
    <w:rsid w:val="0087573D"/>
    <w:rsid w:val="00875DD2"/>
    <w:rsid w:val="008767AE"/>
    <w:rsid w:val="00877D64"/>
    <w:rsid w:val="00886523"/>
    <w:rsid w:val="00887902"/>
    <w:rsid w:val="0089385C"/>
    <w:rsid w:val="00897AB7"/>
    <w:rsid w:val="008A20DF"/>
    <w:rsid w:val="008A273E"/>
    <w:rsid w:val="008A2A35"/>
    <w:rsid w:val="008A32D4"/>
    <w:rsid w:val="008A6A31"/>
    <w:rsid w:val="008B2122"/>
    <w:rsid w:val="008B3885"/>
    <w:rsid w:val="008B3DE4"/>
    <w:rsid w:val="008B3F09"/>
    <w:rsid w:val="008C1488"/>
    <w:rsid w:val="008E59C8"/>
    <w:rsid w:val="008E6472"/>
    <w:rsid w:val="00902BBB"/>
    <w:rsid w:val="00903981"/>
    <w:rsid w:val="00910E12"/>
    <w:rsid w:val="00916D53"/>
    <w:rsid w:val="009173B8"/>
    <w:rsid w:val="009174DA"/>
    <w:rsid w:val="009174EB"/>
    <w:rsid w:val="00920DC4"/>
    <w:rsid w:val="009225BD"/>
    <w:rsid w:val="00923685"/>
    <w:rsid w:val="00930FC6"/>
    <w:rsid w:val="00937BAC"/>
    <w:rsid w:val="00940FE2"/>
    <w:rsid w:val="00941966"/>
    <w:rsid w:val="00950AD1"/>
    <w:rsid w:val="009542EF"/>
    <w:rsid w:val="009547DD"/>
    <w:rsid w:val="00955515"/>
    <w:rsid w:val="00963512"/>
    <w:rsid w:val="0096377A"/>
    <w:rsid w:val="0097105C"/>
    <w:rsid w:val="0097455D"/>
    <w:rsid w:val="00974AA5"/>
    <w:rsid w:val="0097627E"/>
    <w:rsid w:val="00980FF0"/>
    <w:rsid w:val="009822B1"/>
    <w:rsid w:val="00983F92"/>
    <w:rsid w:val="009865CF"/>
    <w:rsid w:val="009A6C6F"/>
    <w:rsid w:val="009B1BBB"/>
    <w:rsid w:val="009B2572"/>
    <w:rsid w:val="009B44DF"/>
    <w:rsid w:val="009B6580"/>
    <w:rsid w:val="009C475C"/>
    <w:rsid w:val="009E4042"/>
    <w:rsid w:val="009E5240"/>
    <w:rsid w:val="009F2606"/>
    <w:rsid w:val="009F2AD4"/>
    <w:rsid w:val="00A006B7"/>
    <w:rsid w:val="00A00B3B"/>
    <w:rsid w:val="00A0583E"/>
    <w:rsid w:val="00A05BA5"/>
    <w:rsid w:val="00A16587"/>
    <w:rsid w:val="00A20838"/>
    <w:rsid w:val="00A22000"/>
    <w:rsid w:val="00A23664"/>
    <w:rsid w:val="00A23DA9"/>
    <w:rsid w:val="00A31636"/>
    <w:rsid w:val="00A32EDE"/>
    <w:rsid w:val="00A37E0B"/>
    <w:rsid w:val="00A4122C"/>
    <w:rsid w:val="00A43725"/>
    <w:rsid w:val="00A511DD"/>
    <w:rsid w:val="00A5474B"/>
    <w:rsid w:val="00A55CEA"/>
    <w:rsid w:val="00A561CB"/>
    <w:rsid w:val="00A57A22"/>
    <w:rsid w:val="00A6006B"/>
    <w:rsid w:val="00A6372D"/>
    <w:rsid w:val="00A70390"/>
    <w:rsid w:val="00A74549"/>
    <w:rsid w:val="00A831D4"/>
    <w:rsid w:val="00A8554E"/>
    <w:rsid w:val="00A87E43"/>
    <w:rsid w:val="00A92002"/>
    <w:rsid w:val="00A93ED3"/>
    <w:rsid w:val="00A97FB8"/>
    <w:rsid w:val="00AA1B7A"/>
    <w:rsid w:val="00AA39F0"/>
    <w:rsid w:val="00AA602E"/>
    <w:rsid w:val="00AA60B5"/>
    <w:rsid w:val="00AA60E4"/>
    <w:rsid w:val="00AA7CF7"/>
    <w:rsid w:val="00AC12B9"/>
    <w:rsid w:val="00AD7FAC"/>
    <w:rsid w:val="00AE10B8"/>
    <w:rsid w:val="00AE10F9"/>
    <w:rsid w:val="00AE4202"/>
    <w:rsid w:val="00AE45B1"/>
    <w:rsid w:val="00AE768E"/>
    <w:rsid w:val="00AF2514"/>
    <w:rsid w:val="00AF67E7"/>
    <w:rsid w:val="00AF6DBD"/>
    <w:rsid w:val="00B0728C"/>
    <w:rsid w:val="00B1020B"/>
    <w:rsid w:val="00B1101C"/>
    <w:rsid w:val="00B133D1"/>
    <w:rsid w:val="00B13DF4"/>
    <w:rsid w:val="00B1735D"/>
    <w:rsid w:val="00B23EA7"/>
    <w:rsid w:val="00B23EB9"/>
    <w:rsid w:val="00B30311"/>
    <w:rsid w:val="00B32E45"/>
    <w:rsid w:val="00B33AD3"/>
    <w:rsid w:val="00B34ABD"/>
    <w:rsid w:val="00B40FB3"/>
    <w:rsid w:val="00B41E82"/>
    <w:rsid w:val="00B54DCB"/>
    <w:rsid w:val="00B568A5"/>
    <w:rsid w:val="00B64001"/>
    <w:rsid w:val="00B65599"/>
    <w:rsid w:val="00B71BBC"/>
    <w:rsid w:val="00B73C04"/>
    <w:rsid w:val="00B73D6A"/>
    <w:rsid w:val="00B77D93"/>
    <w:rsid w:val="00B80D7A"/>
    <w:rsid w:val="00B816C5"/>
    <w:rsid w:val="00B84BAE"/>
    <w:rsid w:val="00B8585C"/>
    <w:rsid w:val="00B85D08"/>
    <w:rsid w:val="00B9073F"/>
    <w:rsid w:val="00B92931"/>
    <w:rsid w:val="00B938A6"/>
    <w:rsid w:val="00B943D0"/>
    <w:rsid w:val="00B956F0"/>
    <w:rsid w:val="00B961DB"/>
    <w:rsid w:val="00B96DE7"/>
    <w:rsid w:val="00BB0B72"/>
    <w:rsid w:val="00BB2834"/>
    <w:rsid w:val="00BC2490"/>
    <w:rsid w:val="00BC2C1C"/>
    <w:rsid w:val="00BD0667"/>
    <w:rsid w:val="00BD486D"/>
    <w:rsid w:val="00BD5F7F"/>
    <w:rsid w:val="00BD666C"/>
    <w:rsid w:val="00BD7F64"/>
    <w:rsid w:val="00BE3B21"/>
    <w:rsid w:val="00BF153E"/>
    <w:rsid w:val="00BF1D83"/>
    <w:rsid w:val="00BF7AB9"/>
    <w:rsid w:val="00BF7D97"/>
    <w:rsid w:val="00C01EBB"/>
    <w:rsid w:val="00C022F8"/>
    <w:rsid w:val="00C02735"/>
    <w:rsid w:val="00C028CE"/>
    <w:rsid w:val="00C05E38"/>
    <w:rsid w:val="00C077FA"/>
    <w:rsid w:val="00C16F7A"/>
    <w:rsid w:val="00C22FA6"/>
    <w:rsid w:val="00C32633"/>
    <w:rsid w:val="00C330FA"/>
    <w:rsid w:val="00C40FD8"/>
    <w:rsid w:val="00C435C4"/>
    <w:rsid w:val="00C45FE5"/>
    <w:rsid w:val="00C4697F"/>
    <w:rsid w:val="00C5404F"/>
    <w:rsid w:val="00C57EEA"/>
    <w:rsid w:val="00C6482E"/>
    <w:rsid w:val="00C649E8"/>
    <w:rsid w:val="00C6574B"/>
    <w:rsid w:val="00C701BA"/>
    <w:rsid w:val="00C706FE"/>
    <w:rsid w:val="00C726EA"/>
    <w:rsid w:val="00C7363E"/>
    <w:rsid w:val="00C74041"/>
    <w:rsid w:val="00C74E1C"/>
    <w:rsid w:val="00C769B7"/>
    <w:rsid w:val="00C80CBF"/>
    <w:rsid w:val="00C822EE"/>
    <w:rsid w:val="00C8359C"/>
    <w:rsid w:val="00C83E51"/>
    <w:rsid w:val="00C87852"/>
    <w:rsid w:val="00C919A2"/>
    <w:rsid w:val="00C970BE"/>
    <w:rsid w:val="00CA181E"/>
    <w:rsid w:val="00CA1E7D"/>
    <w:rsid w:val="00CB25BD"/>
    <w:rsid w:val="00CC1922"/>
    <w:rsid w:val="00CC67E3"/>
    <w:rsid w:val="00CC6D94"/>
    <w:rsid w:val="00CC7C6C"/>
    <w:rsid w:val="00CD1F91"/>
    <w:rsid w:val="00CD6BA6"/>
    <w:rsid w:val="00CD7E3D"/>
    <w:rsid w:val="00CE4264"/>
    <w:rsid w:val="00CE54A2"/>
    <w:rsid w:val="00CE6599"/>
    <w:rsid w:val="00D00880"/>
    <w:rsid w:val="00D0088D"/>
    <w:rsid w:val="00D10C5C"/>
    <w:rsid w:val="00D123AC"/>
    <w:rsid w:val="00D15415"/>
    <w:rsid w:val="00D157B6"/>
    <w:rsid w:val="00D17E18"/>
    <w:rsid w:val="00D2059A"/>
    <w:rsid w:val="00D22356"/>
    <w:rsid w:val="00D24026"/>
    <w:rsid w:val="00D24B7A"/>
    <w:rsid w:val="00D257C6"/>
    <w:rsid w:val="00D26D21"/>
    <w:rsid w:val="00D37709"/>
    <w:rsid w:val="00D40142"/>
    <w:rsid w:val="00D40D93"/>
    <w:rsid w:val="00D40EF5"/>
    <w:rsid w:val="00D460BC"/>
    <w:rsid w:val="00D51C59"/>
    <w:rsid w:val="00D51D25"/>
    <w:rsid w:val="00D53625"/>
    <w:rsid w:val="00D60323"/>
    <w:rsid w:val="00D62010"/>
    <w:rsid w:val="00D73467"/>
    <w:rsid w:val="00D73A3E"/>
    <w:rsid w:val="00D74ED3"/>
    <w:rsid w:val="00D7765E"/>
    <w:rsid w:val="00D80478"/>
    <w:rsid w:val="00D81C8B"/>
    <w:rsid w:val="00D91349"/>
    <w:rsid w:val="00D91DEA"/>
    <w:rsid w:val="00D94BC1"/>
    <w:rsid w:val="00D9531A"/>
    <w:rsid w:val="00D96DD1"/>
    <w:rsid w:val="00DA2B89"/>
    <w:rsid w:val="00DA30C7"/>
    <w:rsid w:val="00DA5DF8"/>
    <w:rsid w:val="00DA69EE"/>
    <w:rsid w:val="00DB3A4B"/>
    <w:rsid w:val="00DB614B"/>
    <w:rsid w:val="00DC272B"/>
    <w:rsid w:val="00DC65D1"/>
    <w:rsid w:val="00DD23D2"/>
    <w:rsid w:val="00DD2F5B"/>
    <w:rsid w:val="00DD4E19"/>
    <w:rsid w:val="00DD525E"/>
    <w:rsid w:val="00DE0198"/>
    <w:rsid w:val="00DE6496"/>
    <w:rsid w:val="00DF15D6"/>
    <w:rsid w:val="00DF374A"/>
    <w:rsid w:val="00E022D6"/>
    <w:rsid w:val="00E05B78"/>
    <w:rsid w:val="00E05BCA"/>
    <w:rsid w:val="00E10D9E"/>
    <w:rsid w:val="00E11755"/>
    <w:rsid w:val="00E11B11"/>
    <w:rsid w:val="00E1617A"/>
    <w:rsid w:val="00E1697B"/>
    <w:rsid w:val="00E21ECD"/>
    <w:rsid w:val="00E23975"/>
    <w:rsid w:val="00E27FBB"/>
    <w:rsid w:val="00E43533"/>
    <w:rsid w:val="00E445FE"/>
    <w:rsid w:val="00E46C28"/>
    <w:rsid w:val="00E50DB4"/>
    <w:rsid w:val="00E61C35"/>
    <w:rsid w:val="00E67EE4"/>
    <w:rsid w:val="00E724A9"/>
    <w:rsid w:val="00E75477"/>
    <w:rsid w:val="00E77F24"/>
    <w:rsid w:val="00E83DAC"/>
    <w:rsid w:val="00E92942"/>
    <w:rsid w:val="00E93084"/>
    <w:rsid w:val="00E93187"/>
    <w:rsid w:val="00E9759B"/>
    <w:rsid w:val="00EA0A15"/>
    <w:rsid w:val="00EA1BF1"/>
    <w:rsid w:val="00EA65D7"/>
    <w:rsid w:val="00EB0446"/>
    <w:rsid w:val="00EB2B17"/>
    <w:rsid w:val="00EC17BA"/>
    <w:rsid w:val="00EC4575"/>
    <w:rsid w:val="00ED0DB8"/>
    <w:rsid w:val="00EE33C3"/>
    <w:rsid w:val="00EE4C23"/>
    <w:rsid w:val="00EE5319"/>
    <w:rsid w:val="00EE6FBF"/>
    <w:rsid w:val="00EF235F"/>
    <w:rsid w:val="00EF6E04"/>
    <w:rsid w:val="00F0256E"/>
    <w:rsid w:val="00F05397"/>
    <w:rsid w:val="00F17262"/>
    <w:rsid w:val="00F22309"/>
    <w:rsid w:val="00F3227E"/>
    <w:rsid w:val="00F34D45"/>
    <w:rsid w:val="00F352E3"/>
    <w:rsid w:val="00F428A9"/>
    <w:rsid w:val="00F42AB7"/>
    <w:rsid w:val="00F45312"/>
    <w:rsid w:val="00F503A7"/>
    <w:rsid w:val="00F51435"/>
    <w:rsid w:val="00F56F89"/>
    <w:rsid w:val="00F65EB8"/>
    <w:rsid w:val="00F65F48"/>
    <w:rsid w:val="00F673FE"/>
    <w:rsid w:val="00F67E2B"/>
    <w:rsid w:val="00F722E7"/>
    <w:rsid w:val="00F731D4"/>
    <w:rsid w:val="00F829E0"/>
    <w:rsid w:val="00F86E67"/>
    <w:rsid w:val="00FA069B"/>
    <w:rsid w:val="00FA57CB"/>
    <w:rsid w:val="00FB166D"/>
    <w:rsid w:val="00FB6A67"/>
    <w:rsid w:val="00FB6F29"/>
    <w:rsid w:val="00FB7907"/>
    <w:rsid w:val="00FC0C38"/>
    <w:rsid w:val="00FC27C4"/>
    <w:rsid w:val="00FD3D7A"/>
    <w:rsid w:val="00FD3E1B"/>
    <w:rsid w:val="00FE20F2"/>
    <w:rsid w:val="00FE3618"/>
    <w:rsid w:val="00FF1B26"/>
    <w:rsid w:val="00FF2A0B"/>
    <w:rsid w:val="00FF3609"/>
    <w:rsid w:val="00FF394E"/>
    <w:rsid w:val="00FF3E34"/>
    <w:rsid w:val="00FF796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5842" style="mso-position-horizontal:left"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54A2"/>
    <w:pPr>
      <w:spacing w:after="238"/>
    </w:pPr>
    <w:rPr>
      <w:sz w:val="22"/>
      <w:szCs w:val="22"/>
      <w:lang w:val="en-GB" w:eastAsia="en-US"/>
    </w:rPr>
  </w:style>
  <w:style w:type="paragraph" w:styleId="Heading1">
    <w:name w:val="heading 1"/>
    <w:next w:val="Normal"/>
    <w:qFormat/>
    <w:rsid w:val="00FF3E34"/>
    <w:pPr>
      <w:keepNext/>
      <w:keepLines/>
      <w:widowControl w:val="0"/>
      <w:spacing w:before="499" w:after="284"/>
      <w:outlineLvl w:val="0"/>
    </w:pPr>
    <w:rPr>
      <w:rFonts w:ascii="Helvetica-Narrow" w:hAnsi="Helvetica-Narrow"/>
      <w:kern w:val="32"/>
      <w:sz w:val="36"/>
      <w:szCs w:val="36"/>
      <w:lang w:val="en-US" w:eastAsia="en-US"/>
    </w:rPr>
  </w:style>
  <w:style w:type="paragraph" w:styleId="Heading2">
    <w:name w:val="heading 2"/>
    <w:next w:val="Normal"/>
    <w:qFormat/>
    <w:rsid w:val="00B64001"/>
    <w:pPr>
      <w:keepNext/>
      <w:keepLines/>
      <w:widowControl w:val="0"/>
      <w:spacing w:before="284" w:after="198"/>
      <w:outlineLvl w:val="1"/>
    </w:pPr>
    <w:rPr>
      <w:rFonts w:ascii="Helvetica-Narrow" w:hAnsi="Helvetica-Narrow" w:cs="Arial"/>
      <w:bCs/>
      <w:iCs/>
      <w:sz w:val="32"/>
      <w:szCs w:val="32"/>
      <w:lang w:val="en-US" w:eastAsia="en-US"/>
    </w:rPr>
  </w:style>
  <w:style w:type="paragraph" w:styleId="Heading3">
    <w:name w:val="heading 3"/>
    <w:next w:val="Normal"/>
    <w:qFormat/>
    <w:rsid w:val="001253BC"/>
    <w:pPr>
      <w:keepNext/>
      <w:keepLines/>
      <w:widowControl w:val="0"/>
      <w:spacing w:before="125" w:after="119"/>
      <w:outlineLvl w:val="2"/>
    </w:pPr>
    <w:rPr>
      <w:rFonts w:ascii="Helvetica-Narrow" w:hAnsi="Helvetica-Narrow" w:cs="Arial"/>
      <w:bCs/>
      <w:sz w:val="28"/>
      <w:szCs w:val="28"/>
      <w:lang w:val="en-US" w:eastAsia="en-US"/>
    </w:rPr>
  </w:style>
  <w:style w:type="paragraph" w:styleId="Heading4">
    <w:name w:val="heading 4"/>
    <w:next w:val="Normal"/>
    <w:qFormat/>
    <w:rsid w:val="00BF1D83"/>
    <w:pPr>
      <w:keepNext/>
      <w:keepLines/>
      <w:widowControl w:val="0"/>
      <w:outlineLvl w:val="3"/>
    </w:pPr>
    <w:rPr>
      <w:rFonts w:ascii="Helvetica-Narrow" w:hAnsi="Helvetica-Narrow"/>
      <w:bCs/>
      <w:sz w:val="26"/>
      <w:szCs w:val="26"/>
      <w:lang w:val="en-US" w:eastAsia="en-US"/>
    </w:rPr>
  </w:style>
  <w:style w:type="paragraph" w:styleId="Heading5">
    <w:name w:val="heading 5"/>
    <w:next w:val="Normal"/>
    <w:qFormat/>
    <w:rsid w:val="001253BC"/>
    <w:pPr>
      <w:keepNext/>
      <w:keepLines/>
      <w:widowControl w:val="0"/>
      <w:outlineLvl w:val="4"/>
    </w:pPr>
    <w:rPr>
      <w:b/>
      <w:bCs/>
      <w:iCs/>
      <w:sz w:val="24"/>
      <w:szCs w:val="24"/>
      <w:lang w:val="en-US" w:eastAsia="en-US"/>
    </w:rPr>
  </w:style>
  <w:style w:type="paragraph" w:styleId="Heading6">
    <w:name w:val="heading 6"/>
    <w:next w:val="p"/>
    <w:qFormat/>
    <w:rsid w:val="00F673FE"/>
    <w:pPr>
      <w:keepNext/>
      <w:keepLines/>
      <w:widowControl w:val="0"/>
      <w:spacing w:after="119"/>
      <w:outlineLvl w:val="5"/>
    </w:pPr>
    <w:rPr>
      <w:rFonts w:ascii="Helvetica-Narrow" w:hAnsi="Helvetica-Narrow"/>
      <w:bCs/>
      <w:sz w:val="32"/>
      <w:szCs w:val="32"/>
      <w:lang w:val="en-US" w:eastAsia="en-US"/>
    </w:rPr>
  </w:style>
  <w:style w:type="paragraph" w:styleId="Heading7">
    <w:name w:val="heading 7"/>
    <w:basedOn w:val="Normal"/>
    <w:next w:val="Normal"/>
    <w:qFormat/>
    <w:rsid w:val="005C325A"/>
    <w:pPr>
      <w:tabs>
        <w:tab w:val="num" w:pos="1296"/>
      </w:tabs>
      <w:spacing w:before="240" w:after="60"/>
      <w:ind w:left="1296" w:hanging="1296"/>
      <w:outlineLvl w:val="6"/>
    </w:pPr>
    <w:rPr>
      <w:sz w:val="24"/>
      <w:szCs w:val="24"/>
    </w:rPr>
  </w:style>
  <w:style w:type="paragraph" w:styleId="Heading8">
    <w:name w:val="heading 8"/>
    <w:basedOn w:val="Normal"/>
    <w:next w:val="Normal"/>
    <w:qFormat/>
    <w:rsid w:val="005C325A"/>
    <w:pPr>
      <w:tabs>
        <w:tab w:val="num" w:pos="1440"/>
      </w:tabs>
      <w:spacing w:before="240" w:after="60"/>
      <w:ind w:left="1440" w:hanging="1440"/>
      <w:outlineLvl w:val="7"/>
    </w:pPr>
    <w:rPr>
      <w:i/>
      <w:iCs/>
      <w:sz w:val="24"/>
      <w:szCs w:val="24"/>
    </w:rPr>
  </w:style>
  <w:style w:type="paragraph" w:styleId="Heading9">
    <w:name w:val="heading 9"/>
    <w:basedOn w:val="Normal"/>
    <w:next w:val="Normal"/>
    <w:qFormat/>
    <w:rsid w:val="005C325A"/>
    <w:pPr>
      <w:tabs>
        <w:tab w:val="num" w:pos="1584"/>
      </w:tabs>
      <w:spacing w:before="240" w:after="60"/>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1E725B"/>
    <w:pPr>
      <w:suppressAutoHyphens/>
    </w:pPr>
    <w:rPr>
      <w:color w:val="000000"/>
      <w:sz w:val="20"/>
      <w:lang w:val="en-AU"/>
    </w:rPr>
  </w:style>
  <w:style w:type="character" w:styleId="Hyperlink">
    <w:name w:val="Hyperlink"/>
    <w:basedOn w:val="DefaultParagraphFont"/>
    <w:rsid w:val="00CB4362"/>
    <w:rPr>
      <w:color w:val="0000FF"/>
      <w:u w:val="none"/>
    </w:rPr>
  </w:style>
  <w:style w:type="character" w:styleId="FollowedHyperlink">
    <w:name w:val="FollowedHyperlink"/>
    <w:basedOn w:val="DefaultParagraphFont"/>
    <w:rsid w:val="00293EE0"/>
    <w:rPr>
      <w:color w:val="800080"/>
      <w:u w:val="none"/>
    </w:rPr>
  </w:style>
  <w:style w:type="paragraph" w:styleId="NormalWeb">
    <w:name w:val="Normal (Web)"/>
    <w:basedOn w:val="Normal"/>
    <w:rsid w:val="009C067A"/>
  </w:style>
  <w:style w:type="paragraph" w:styleId="Header">
    <w:name w:val="header"/>
    <w:rsid w:val="00FF1A60"/>
    <w:pPr>
      <w:jc w:val="right"/>
    </w:pPr>
    <w:rPr>
      <w:rFonts w:ascii="Helvetica" w:hAnsi="Helvetica"/>
      <w:sz w:val="17"/>
      <w:lang w:val="en-US" w:eastAsia="en-US"/>
    </w:rPr>
  </w:style>
  <w:style w:type="paragraph" w:styleId="Footer">
    <w:name w:val="footer"/>
    <w:basedOn w:val="Normal"/>
    <w:rsid w:val="00A20838"/>
    <w:rPr>
      <w:rFonts w:ascii="Arial" w:hAnsi="Arial"/>
      <w:sz w:val="17"/>
    </w:rPr>
  </w:style>
  <w:style w:type="paragraph" w:customStyle="1" w:styleId="li1p">
    <w:name w:val="li1p"/>
    <w:basedOn w:val="p"/>
    <w:rsid w:val="009547DD"/>
    <w:pPr>
      <w:spacing w:after="119"/>
      <w:ind w:left="340"/>
    </w:pPr>
  </w:style>
  <w:style w:type="paragraph" w:customStyle="1" w:styleId="li1a">
    <w:name w:val="li1a"/>
    <w:basedOn w:val="p"/>
    <w:rsid w:val="0045446E"/>
    <w:pPr>
      <w:numPr>
        <w:numId w:val="12"/>
      </w:numPr>
      <w:spacing w:after="119"/>
    </w:pPr>
  </w:style>
  <w:style w:type="paragraph" w:customStyle="1" w:styleId="li5p">
    <w:name w:val="li5p"/>
    <w:basedOn w:val="p"/>
    <w:rsid w:val="00022517"/>
    <w:pPr>
      <w:spacing w:after="119"/>
      <w:ind w:left="1701"/>
    </w:pPr>
  </w:style>
  <w:style w:type="paragraph" w:customStyle="1" w:styleId="li5a">
    <w:name w:val="li5a"/>
    <w:basedOn w:val="p"/>
    <w:rsid w:val="00415177"/>
    <w:pPr>
      <w:numPr>
        <w:ilvl w:val="4"/>
        <w:numId w:val="4"/>
      </w:numPr>
      <w:spacing w:after="119"/>
    </w:pPr>
  </w:style>
  <w:style w:type="paragraph" w:customStyle="1" w:styleId="li2p">
    <w:name w:val="li2p"/>
    <w:basedOn w:val="p"/>
    <w:rsid w:val="00022517"/>
    <w:pPr>
      <w:spacing w:after="119"/>
      <w:ind w:left="680"/>
    </w:pPr>
  </w:style>
  <w:style w:type="paragraph" w:customStyle="1" w:styleId="li2a">
    <w:name w:val="li2a"/>
    <w:basedOn w:val="p"/>
    <w:rsid w:val="00415177"/>
    <w:pPr>
      <w:numPr>
        <w:ilvl w:val="1"/>
        <w:numId w:val="4"/>
      </w:numPr>
      <w:spacing w:after="119"/>
    </w:pPr>
  </w:style>
  <w:style w:type="paragraph" w:customStyle="1" w:styleId="li3p">
    <w:name w:val="li3p"/>
    <w:basedOn w:val="p"/>
    <w:rsid w:val="00C74E1C"/>
    <w:pPr>
      <w:spacing w:after="119"/>
      <w:ind w:left="1021"/>
    </w:pPr>
  </w:style>
  <w:style w:type="paragraph" w:customStyle="1" w:styleId="li3a">
    <w:name w:val="li3a"/>
    <w:basedOn w:val="p"/>
    <w:rsid w:val="00415177"/>
    <w:pPr>
      <w:numPr>
        <w:ilvl w:val="2"/>
        <w:numId w:val="4"/>
      </w:numPr>
      <w:spacing w:after="119"/>
    </w:pPr>
  </w:style>
  <w:style w:type="paragraph" w:customStyle="1" w:styleId="li4p">
    <w:name w:val="li4p"/>
    <w:basedOn w:val="p"/>
    <w:rsid w:val="00022517"/>
    <w:pPr>
      <w:spacing w:after="119"/>
      <w:ind w:left="1361"/>
    </w:pPr>
  </w:style>
  <w:style w:type="paragraph" w:customStyle="1" w:styleId="li4a">
    <w:name w:val="li4a"/>
    <w:basedOn w:val="p"/>
    <w:rsid w:val="00415177"/>
    <w:pPr>
      <w:numPr>
        <w:ilvl w:val="3"/>
        <w:numId w:val="4"/>
      </w:numPr>
      <w:spacing w:after="119"/>
    </w:pPr>
    <w:rPr>
      <w:lang w:val="en-GB"/>
    </w:rPr>
  </w:style>
  <w:style w:type="paragraph" w:customStyle="1" w:styleId="h1">
    <w:name w:val="h1"/>
    <w:next w:val="p"/>
    <w:rsid w:val="008A273E"/>
    <w:pPr>
      <w:keepNext/>
      <w:spacing w:before="240" w:after="240"/>
    </w:pPr>
    <w:rPr>
      <w:rFonts w:cs="Arial"/>
      <w:bCs/>
      <w:iCs/>
      <w:sz w:val="32"/>
      <w:szCs w:val="36"/>
      <w:lang w:val="en-US" w:eastAsia="en-US"/>
    </w:rPr>
  </w:style>
  <w:style w:type="paragraph" w:customStyle="1" w:styleId="h1n">
    <w:name w:val="h1n"/>
    <w:next w:val="p"/>
    <w:rsid w:val="008A273E"/>
    <w:pPr>
      <w:keepNext/>
      <w:numPr>
        <w:ilvl w:val="1"/>
        <w:numId w:val="8"/>
      </w:numPr>
      <w:spacing w:before="240" w:after="240"/>
    </w:pPr>
    <w:rPr>
      <w:rFonts w:cs="Arial"/>
      <w:b/>
      <w:bCs/>
      <w:iCs/>
      <w:sz w:val="32"/>
      <w:szCs w:val="36"/>
      <w:lang w:val="en-US" w:eastAsia="en-US"/>
    </w:rPr>
  </w:style>
  <w:style w:type="paragraph" w:customStyle="1" w:styleId="h2">
    <w:name w:val="h2"/>
    <w:next w:val="p"/>
    <w:rsid w:val="008A273E"/>
    <w:pPr>
      <w:keepNext/>
      <w:spacing w:before="240" w:after="240"/>
    </w:pPr>
    <w:rPr>
      <w:rFonts w:cs="Arial"/>
      <w:bCs/>
      <w:sz w:val="28"/>
      <w:szCs w:val="32"/>
      <w:lang w:val="en-US" w:eastAsia="en-US"/>
    </w:rPr>
  </w:style>
  <w:style w:type="paragraph" w:customStyle="1" w:styleId="h2n">
    <w:name w:val="h2n"/>
    <w:next w:val="p"/>
    <w:rsid w:val="008A273E"/>
    <w:pPr>
      <w:keepNext/>
      <w:numPr>
        <w:ilvl w:val="2"/>
        <w:numId w:val="8"/>
      </w:numPr>
      <w:spacing w:before="240" w:after="240"/>
    </w:pPr>
    <w:rPr>
      <w:rFonts w:cs="Arial"/>
      <w:b/>
      <w:bCs/>
      <w:sz w:val="28"/>
      <w:szCs w:val="32"/>
      <w:lang w:val="en-US" w:eastAsia="en-US"/>
    </w:rPr>
  </w:style>
  <w:style w:type="paragraph" w:customStyle="1" w:styleId="h3">
    <w:name w:val="h3"/>
    <w:next w:val="p"/>
    <w:rsid w:val="008A273E"/>
    <w:pPr>
      <w:keepNext/>
      <w:spacing w:before="120" w:after="120"/>
    </w:pPr>
    <w:rPr>
      <w:b/>
      <w:bCs/>
      <w:sz w:val="26"/>
      <w:szCs w:val="28"/>
      <w:lang w:val="en-US" w:eastAsia="en-US"/>
    </w:rPr>
  </w:style>
  <w:style w:type="paragraph" w:customStyle="1" w:styleId="h3n">
    <w:name w:val="h3n"/>
    <w:next w:val="p"/>
    <w:rsid w:val="008A273E"/>
    <w:pPr>
      <w:keepNext/>
      <w:numPr>
        <w:ilvl w:val="3"/>
        <w:numId w:val="8"/>
      </w:numPr>
      <w:spacing w:before="120" w:after="120"/>
    </w:pPr>
    <w:rPr>
      <w:bCs/>
      <w:sz w:val="26"/>
      <w:szCs w:val="28"/>
      <w:lang w:val="en-US" w:eastAsia="en-US"/>
    </w:rPr>
  </w:style>
  <w:style w:type="paragraph" w:customStyle="1" w:styleId="h4">
    <w:name w:val="h4"/>
    <w:next w:val="p"/>
    <w:rsid w:val="008A273E"/>
    <w:pPr>
      <w:keepNext/>
      <w:spacing w:before="120" w:after="120"/>
    </w:pPr>
    <w:rPr>
      <w:rFonts w:ascii="Helvetica-Narrow" w:hAnsi="Helvetica-Narrow"/>
      <w:bCs/>
      <w:iCs/>
      <w:sz w:val="24"/>
      <w:szCs w:val="26"/>
      <w:lang w:val="en-US" w:eastAsia="en-US"/>
    </w:rPr>
  </w:style>
  <w:style w:type="paragraph" w:customStyle="1" w:styleId="h4n">
    <w:name w:val="h4n"/>
    <w:next w:val="p"/>
    <w:rsid w:val="008A273E"/>
    <w:pPr>
      <w:keepNext/>
      <w:numPr>
        <w:ilvl w:val="4"/>
        <w:numId w:val="8"/>
      </w:numPr>
      <w:spacing w:before="120" w:after="120"/>
    </w:pPr>
    <w:rPr>
      <w:rFonts w:ascii="Helvetica-Narrow" w:hAnsi="Helvetica-Narrow"/>
      <w:bCs/>
      <w:iCs/>
      <w:sz w:val="24"/>
      <w:szCs w:val="26"/>
      <w:lang w:val="en-US" w:eastAsia="en-US"/>
    </w:rPr>
  </w:style>
  <w:style w:type="paragraph" w:customStyle="1" w:styleId="h5">
    <w:name w:val="h5"/>
    <w:next w:val="p"/>
    <w:rsid w:val="008A273E"/>
    <w:pPr>
      <w:keepNext/>
      <w:spacing w:before="120"/>
    </w:pPr>
    <w:rPr>
      <w:b/>
      <w:bCs/>
      <w:szCs w:val="24"/>
      <w:lang w:val="en-US" w:eastAsia="en-US"/>
    </w:rPr>
  </w:style>
  <w:style w:type="paragraph" w:customStyle="1" w:styleId="h5n">
    <w:name w:val="h5n"/>
    <w:next w:val="p"/>
    <w:rsid w:val="008A273E"/>
    <w:pPr>
      <w:keepNext/>
      <w:numPr>
        <w:ilvl w:val="5"/>
        <w:numId w:val="8"/>
      </w:numPr>
      <w:spacing w:before="120"/>
    </w:pPr>
    <w:rPr>
      <w:b/>
      <w:bCs/>
      <w:szCs w:val="24"/>
      <w:lang w:val="en-US" w:eastAsia="en-US"/>
    </w:rPr>
  </w:style>
  <w:style w:type="paragraph" w:customStyle="1" w:styleId="bq1">
    <w:name w:val="bq1"/>
    <w:basedOn w:val="li1p"/>
    <w:next w:val="p"/>
    <w:rsid w:val="00B54DCB"/>
    <w:pPr>
      <w:spacing w:after="238"/>
    </w:pPr>
  </w:style>
  <w:style w:type="paragraph" w:customStyle="1" w:styleId="bq2">
    <w:name w:val="bq2"/>
    <w:basedOn w:val="bq1"/>
    <w:next w:val="p"/>
    <w:rsid w:val="00185079"/>
    <w:pPr>
      <w:ind w:left="680"/>
    </w:pPr>
  </w:style>
  <w:style w:type="paragraph" w:customStyle="1" w:styleId="bq3">
    <w:name w:val="bq3"/>
    <w:basedOn w:val="bq2"/>
    <w:next w:val="p"/>
    <w:rsid w:val="00916D53"/>
    <w:pPr>
      <w:ind w:left="1021"/>
    </w:pPr>
  </w:style>
  <w:style w:type="paragraph" w:customStyle="1" w:styleId="bq4">
    <w:name w:val="bq4"/>
    <w:basedOn w:val="bq3"/>
    <w:next w:val="p"/>
    <w:rsid w:val="00514509"/>
    <w:pPr>
      <w:ind w:left="1361"/>
    </w:pPr>
  </w:style>
  <w:style w:type="paragraph" w:customStyle="1" w:styleId="Hidden">
    <w:name w:val="Hidden"/>
    <w:basedOn w:val="p"/>
    <w:rsid w:val="00221D44"/>
    <w:rPr>
      <w:vanish/>
      <w:color w:val="993366"/>
    </w:rPr>
  </w:style>
  <w:style w:type="paragraph" w:customStyle="1" w:styleId="HeaderBody">
    <w:name w:val="Header Body"/>
    <w:basedOn w:val="Header"/>
    <w:rsid w:val="00221D44"/>
    <w:pPr>
      <w:numPr>
        <w:ilvl w:val="2"/>
        <w:numId w:val="1"/>
      </w:numPr>
      <w:tabs>
        <w:tab w:val="clear" w:pos="1021"/>
        <w:tab w:val="num" w:pos="360"/>
      </w:tabs>
      <w:ind w:left="0" w:firstLine="0"/>
    </w:pPr>
    <w:rPr>
      <w:rFonts w:ascii="Arial Narrow" w:hAnsi="Arial Narrow"/>
    </w:rPr>
  </w:style>
  <w:style w:type="paragraph" w:customStyle="1" w:styleId="HeaderAddress">
    <w:name w:val="Header Address"/>
    <w:basedOn w:val="Normal"/>
    <w:rsid w:val="00221D44"/>
    <w:pPr>
      <w:framePr w:w="1660" w:h="3425" w:hSpace="180" w:wrap="around" w:vAnchor="page" w:hAnchor="page" w:x="8782" w:y="1445"/>
      <w:spacing w:before="119" w:after="119"/>
    </w:pPr>
    <w:rPr>
      <w:rFonts w:ascii="Arial Narrow" w:hAnsi="Arial Narrow"/>
      <w:sz w:val="18"/>
    </w:rPr>
  </w:style>
  <w:style w:type="character" w:customStyle="1" w:styleId="EUnderline">
    <w:name w:val="EUnderline"/>
    <w:basedOn w:val="DefaultParagraphFont"/>
    <w:rsid w:val="00221D44"/>
    <w:rPr>
      <w:u w:val="single"/>
    </w:rPr>
  </w:style>
  <w:style w:type="character" w:customStyle="1" w:styleId="i-b">
    <w:name w:val="i-b"/>
    <w:rsid w:val="005A0D8A"/>
    <w:rPr>
      <w:b/>
      <w:bCs w:val="0"/>
    </w:rPr>
  </w:style>
  <w:style w:type="character" w:customStyle="1" w:styleId="i-i">
    <w:name w:val="i-i"/>
    <w:rsid w:val="000641D3"/>
    <w:rPr>
      <w:i/>
    </w:rPr>
  </w:style>
  <w:style w:type="character" w:customStyle="1" w:styleId="ETitle">
    <w:name w:val="ETitle"/>
    <w:basedOn w:val="DefaultParagraphFont"/>
    <w:rsid w:val="00221D44"/>
    <w:rPr>
      <w:b/>
      <w:bCs w:val="0"/>
    </w:rPr>
  </w:style>
  <w:style w:type="paragraph" w:customStyle="1" w:styleId="HeadC">
    <w:name w:val="Head C"/>
    <w:rsid w:val="00221D44"/>
    <w:pPr>
      <w:autoSpaceDE w:val="0"/>
      <w:autoSpaceDN w:val="0"/>
      <w:spacing w:before="113" w:after="119"/>
      <w:ind w:left="680" w:hanging="680"/>
    </w:pPr>
    <w:rPr>
      <w:rFonts w:ascii="Times" w:hAnsi="Times"/>
      <w:b/>
      <w:i/>
      <w:color w:val="000000"/>
      <w:sz w:val="36"/>
      <w:lang w:val="en-US" w:eastAsia="en-US"/>
    </w:rPr>
  </w:style>
  <w:style w:type="paragraph" w:customStyle="1" w:styleId="HeadB">
    <w:name w:val="Head B"/>
    <w:basedOn w:val="HeadC"/>
    <w:next w:val="HeadC"/>
    <w:rsid w:val="00221D44"/>
    <w:pPr>
      <w:spacing w:before="454" w:after="113"/>
    </w:pPr>
    <w:rPr>
      <w:color w:val="auto"/>
      <w:sz w:val="48"/>
    </w:rPr>
  </w:style>
  <w:style w:type="paragraph" w:customStyle="1" w:styleId="pre4">
    <w:name w:val="pre4"/>
    <w:rsid w:val="007E6F8A"/>
    <w:pPr>
      <w:spacing w:after="119"/>
      <w:ind w:left="1021"/>
    </w:pPr>
    <w:rPr>
      <w:rFonts w:ascii="Courier New" w:hAnsi="Courier New"/>
      <w:lang w:eastAsia="en-US"/>
    </w:rPr>
  </w:style>
  <w:style w:type="paragraph" w:styleId="TOC1">
    <w:name w:val="toc 1"/>
    <w:basedOn w:val="Normal"/>
    <w:next w:val="Normal"/>
    <w:autoRedefine/>
    <w:semiHidden/>
    <w:rsid w:val="00221D44"/>
  </w:style>
  <w:style w:type="paragraph" w:styleId="TOC5">
    <w:name w:val="toc 5"/>
    <w:basedOn w:val="TOC1"/>
    <w:next w:val="Normal"/>
    <w:semiHidden/>
    <w:rsid w:val="00221D44"/>
    <w:pPr>
      <w:suppressAutoHyphens/>
      <w:spacing w:before="119" w:after="119"/>
      <w:ind w:left="960"/>
    </w:pPr>
    <w:rPr>
      <w:color w:val="000000"/>
      <w:lang w:val="en-AU"/>
    </w:rPr>
  </w:style>
  <w:style w:type="paragraph" w:styleId="TOC2">
    <w:name w:val="toc 2"/>
    <w:basedOn w:val="TOC1"/>
    <w:next w:val="Normal"/>
    <w:semiHidden/>
    <w:rsid w:val="00221D44"/>
    <w:pPr>
      <w:suppressAutoHyphens/>
      <w:spacing w:before="119" w:after="119"/>
      <w:ind w:left="220"/>
    </w:pPr>
    <w:rPr>
      <w:color w:val="000000"/>
      <w:lang w:val="en-AU"/>
    </w:rPr>
  </w:style>
  <w:style w:type="paragraph" w:styleId="TOC3">
    <w:name w:val="toc 3"/>
    <w:basedOn w:val="TOC1"/>
    <w:next w:val="Normal"/>
    <w:semiHidden/>
    <w:rsid w:val="00221D44"/>
    <w:pPr>
      <w:suppressAutoHyphens/>
      <w:spacing w:before="119" w:after="119"/>
      <w:ind w:left="480"/>
    </w:pPr>
    <w:rPr>
      <w:color w:val="000000"/>
      <w:lang w:val="en-AU"/>
    </w:rPr>
  </w:style>
  <w:style w:type="paragraph" w:styleId="TOC4">
    <w:name w:val="toc 4"/>
    <w:basedOn w:val="TOC1"/>
    <w:next w:val="Normal"/>
    <w:semiHidden/>
    <w:rsid w:val="00221D44"/>
    <w:pPr>
      <w:suppressAutoHyphens/>
      <w:spacing w:before="119" w:after="119"/>
      <w:ind w:left="720"/>
    </w:pPr>
    <w:rPr>
      <w:color w:val="000000"/>
      <w:lang w:val="en-AU"/>
    </w:rPr>
  </w:style>
  <w:style w:type="paragraph" w:styleId="TOC6">
    <w:name w:val="toc 6"/>
    <w:basedOn w:val="TOC1"/>
    <w:next w:val="Normal"/>
    <w:semiHidden/>
    <w:rsid w:val="00221D44"/>
    <w:pPr>
      <w:suppressAutoHyphens/>
      <w:spacing w:before="119" w:after="119"/>
      <w:ind w:left="1200"/>
    </w:pPr>
    <w:rPr>
      <w:color w:val="000000"/>
      <w:lang w:val="en-AU"/>
    </w:rPr>
  </w:style>
  <w:style w:type="paragraph" w:styleId="TOC7">
    <w:name w:val="toc 7"/>
    <w:basedOn w:val="TOC1"/>
    <w:next w:val="Normal"/>
    <w:semiHidden/>
    <w:rsid w:val="00221D44"/>
    <w:pPr>
      <w:suppressAutoHyphens/>
      <w:spacing w:before="119" w:after="119"/>
      <w:ind w:left="1440"/>
    </w:pPr>
    <w:rPr>
      <w:color w:val="000000"/>
      <w:lang w:val="en-AU"/>
    </w:rPr>
  </w:style>
  <w:style w:type="paragraph" w:styleId="TOC8">
    <w:name w:val="toc 8"/>
    <w:basedOn w:val="TOC1"/>
    <w:next w:val="Normal"/>
    <w:semiHidden/>
    <w:rsid w:val="00221D44"/>
    <w:pPr>
      <w:suppressAutoHyphens/>
      <w:spacing w:before="119" w:after="119"/>
      <w:ind w:left="1680"/>
    </w:pPr>
    <w:rPr>
      <w:color w:val="000000"/>
      <w:lang w:val="en-AU"/>
    </w:rPr>
  </w:style>
  <w:style w:type="paragraph" w:styleId="TOC9">
    <w:name w:val="toc 9"/>
    <w:basedOn w:val="TOC1"/>
    <w:next w:val="Normal"/>
    <w:semiHidden/>
    <w:rsid w:val="00221D44"/>
    <w:pPr>
      <w:suppressAutoHyphens/>
      <w:spacing w:before="119" w:after="119"/>
      <w:ind w:left="1920"/>
    </w:pPr>
    <w:rPr>
      <w:color w:val="000000"/>
      <w:lang w:val="en-AU"/>
    </w:rPr>
  </w:style>
  <w:style w:type="character" w:styleId="CommentReference">
    <w:name w:val="annotation reference"/>
    <w:basedOn w:val="DefaultParagraphFont"/>
    <w:semiHidden/>
    <w:rsid w:val="00221D44"/>
    <w:rPr>
      <w:sz w:val="16"/>
    </w:rPr>
  </w:style>
  <w:style w:type="paragraph" w:styleId="CommentText">
    <w:name w:val="annotation text"/>
    <w:basedOn w:val="Normal"/>
    <w:link w:val="CommentTextChar"/>
    <w:semiHidden/>
    <w:rsid w:val="00221D44"/>
    <w:rPr>
      <w:sz w:val="20"/>
    </w:rPr>
  </w:style>
  <w:style w:type="paragraph" w:customStyle="1" w:styleId="h-reflection">
    <w:name w:val="h-reflection"/>
    <w:basedOn w:val="Heading6"/>
    <w:next w:val="p"/>
    <w:rsid w:val="00B73C04"/>
    <w:pPr>
      <w:pBdr>
        <w:bottom w:val="single" w:sz="4" w:space="1" w:color="000000"/>
      </w:pBdr>
      <w:snapToGrid w:val="0"/>
    </w:pPr>
  </w:style>
  <w:style w:type="paragraph" w:customStyle="1" w:styleId="h-reading">
    <w:name w:val="h-reading"/>
    <w:basedOn w:val="Heading6"/>
    <w:next w:val="p"/>
    <w:rsid w:val="00B73C04"/>
    <w:pPr>
      <w:suppressLineNumbers/>
      <w:pBdr>
        <w:bottom w:val="single" w:sz="4" w:space="1" w:color="000000"/>
      </w:pBdr>
      <w:suppressAutoHyphens/>
      <w:snapToGrid w:val="0"/>
    </w:pPr>
    <w:rPr>
      <w:rFonts w:eastAsia="Lucida Sans Unicode"/>
      <w:bCs w:val="0"/>
      <w:szCs w:val="18"/>
    </w:rPr>
  </w:style>
  <w:style w:type="paragraph" w:customStyle="1" w:styleId="h-note">
    <w:name w:val="h-note"/>
    <w:basedOn w:val="Heading6"/>
    <w:next w:val="p"/>
    <w:rsid w:val="00B73C04"/>
    <w:pPr>
      <w:pBdr>
        <w:bottom w:val="single" w:sz="4" w:space="1" w:color="000000"/>
      </w:pBdr>
      <w:snapToGrid w:val="0"/>
    </w:pPr>
  </w:style>
  <w:style w:type="character" w:styleId="PageNumber">
    <w:name w:val="page number"/>
    <w:basedOn w:val="DefaultParagraphFont"/>
    <w:rsid w:val="00D450FA"/>
  </w:style>
  <w:style w:type="paragraph" w:styleId="Title">
    <w:name w:val="Title"/>
    <w:next w:val="p"/>
    <w:qFormat/>
    <w:rsid w:val="00271B8A"/>
    <w:pPr>
      <w:keepNext/>
      <w:keepLines/>
      <w:pageBreakBefore/>
      <w:widowControl w:val="0"/>
      <w:spacing w:before="120" w:after="120"/>
      <w:outlineLvl w:val="0"/>
    </w:pPr>
    <w:rPr>
      <w:rFonts w:cs="Arial"/>
      <w:b/>
      <w:bCs/>
      <w:color w:val="000000"/>
      <w:kern w:val="28"/>
      <w:sz w:val="40"/>
      <w:szCs w:val="40"/>
      <w:lang w:eastAsia="en-US"/>
    </w:rPr>
  </w:style>
  <w:style w:type="paragraph" w:styleId="Caption">
    <w:name w:val="caption"/>
    <w:basedOn w:val="li1p"/>
    <w:next w:val="p"/>
    <w:qFormat/>
    <w:rsid w:val="00221D44"/>
    <w:pPr>
      <w:ind w:right="340"/>
    </w:pPr>
    <w:rPr>
      <w:rFonts w:eastAsia="Times"/>
      <w:color w:val="auto"/>
    </w:rPr>
  </w:style>
  <w:style w:type="paragraph" w:styleId="DocumentMap">
    <w:name w:val="Document Map"/>
    <w:basedOn w:val="Normal"/>
    <w:semiHidden/>
    <w:rsid w:val="00221D44"/>
    <w:pPr>
      <w:shd w:val="clear" w:color="auto" w:fill="000080"/>
    </w:pPr>
    <w:rPr>
      <w:rFonts w:ascii="Tahoma" w:hAnsi="Tahoma"/>
    </w:rPr>
  </w:style>
  <w:style w:type="paragraph" w:customStyle="1" w:styleId="pre1">
    <w:name w:val="pre1"/>
    <w:rsid w:val="007E6F8A"/>
    <w:pPr>
      <w:spacing w:after="119"/>
    </w:pPr>
    <w:rPr>
      <w:rFonts w:ascii="Courier New" w:hAnsi="Courier New"/>
      <w:lang w:eastAsia="en-US"/>
    </w:rPr>
  </w:style>
  <w:style w:type="paragraph" w:customStyle="1" w:styleId="pre2">
    <w:name w:val="pre2"/>
    <w:rsid w:val="007E6F8A"/>
    <w:pPr>
      <w:spacing w:after="119"/>
      <w:ind w:left="340"/>
    </w:pPr>
    <w:rPr>
      <w:rFonts w:ascii="Courier New" w:hAnsi="Courier New"/>
      <w:lang w:eastAsia="en-US"/>
    </w:rPr>
  </w:style>
  <w:style w:type="paragraph" w:customStyle="1" w:styleId="pre3">
    <w:name w:val="pre3"/>
    <w:rsid w:val="007E6F8A"/>
    <w:pPr>
      <w:spacing w:after="119"/>
      <w:ind w:left="680"/>
    </w:pPr>
    <w:rPr>
      <w:rFonts w:ascii="Courier New" w:hAnsi="Courier New"/>
      <w:lang w:eastAsia="en-US"/>
    </w:rPr>
  </w:style>
  <w:style w:type="paragraph" w:customStyle="1" w:styleId="pre5">
    <w:name w:val="pre5"/>
    <w:rsid w:val="007E6F8A"/>
    <w:pPr>
      <w:spacing w:after="119"/>
      <w:ind w:left="1361"/>
    </w:pPr>
    <w:rPr>
      <w:rFonts w:ascii="Courier New" w:hAnsi="Courier New"/>
      <w:lang w:eastAsia="en-US"/>
    </w:rPr>
  </w:style>
  <w:style w:type="character" w:customStyle="1" w:styleId="i-code">
    <w:name w:val="i-code"/>
    <w:rsid w:val="00D17E18"/>
    <w:rPr>
      <w:rFonts w:ascii="Courier New" w:hAnsi="Courier New" w:cs="Courier New"/>
      <w:color w:val="auto"/>
    </w:rPr>
  </w:style>
  <w:style w:type="paragraph" w:customStyle="1" w:styleId="li1A0">
    <w:name w:val="li1A"/>
    <w:basedOn w:val="p"/>
    <w:rsid w:val="0045446E"/>
    <w:pPr>
      <w:numPr>
        <w:numId w:val="11"/>
      </w:numPr>
      <w:spacing w:after="119"/>
    </w:pPr>
  </w:style>
  <w:style w:type="paragraph" w:customStyle="1" w:styleId="li2A0">
    <w:name w:val="li2A"/>
    <w:basedOn w:val="p"/>
    <w:rsid w:val="00F829E0"/>
    <w:pPr>
      <w:numPr>
        <w:ilvl w:val="1"/>
        <w:numId w:val="5"/>
      </w:numPr>
      <w:spacing w:after="119"/>
    </w:pPr>
  </w:style>
  <w:style w:type="paragraph" w:customStyle="1" w:styleId="li3A0">
    <w:name w:val="li3A"/>
    <w:basedOn w:val="p"/>
    <w:rsid w:val="00F829E0"/>
    <w:pPr>
      <w:numPr>
        <w:ilvl w:val="2"/>
        <w:numId w:val="5"/>
      </w:numPr>
      <w:spacing w:after="119"/>
    </w:pPr>
  </w:style>
  <w:style w:type="paragraph" w:customStyle="1" w:styleId="li4A0">
    <w:name w:val="li4A"/>
    <w:basedOn w:val="p"/>
    <w:rsid w:val="00F829E0"/>
    <w:pPr>
      <w:numPr>
        <w:ilvl w:val="3"/>
        <w:numId w:val="5"/>
      </w:numPr>
      <w:spacing w:after="119"/>
    </w:pPr>
  </w:style>
  <w:style w:type="paragraph" w:customStyle="1" w:styleId="li5A0">
    <w:name w:val="li5A"/>
    <w:basedOn w:val="p"/>
    <w:rsid w:val="00F829E0"/>
    <w:pPr>
      <w:numPr>
        <w:ilvl w:val="4"/>
        <w:numId w:val="5"/>
      </w:numPr>
      <w:spacing w:after="119"/>
    </w:pPr>
  </w:style>
  <w:style w:type="paragraph" w:customStyle="1" w:styleId="li1i0">
    <w:name w:val="li1i"/>
    <w:basedOn w:val="p"/>
    <w:rsid w:val="0045446E"/>
    <w:pPr>
      <w:numPr>
        <w:numId w:val="14"/>
      </w:numPr>
      <w:spacing w:after="119"/>
    </w:pPr>
  </w:style>
  <w:style w:type="paragraph" w:customStyle="1" w:styleId="li2i">
    <w:name w:val="li2i"/>
    <w:basedOn w:val="p"/>
    <w:rsid w:val="00A006B7"/>
    <w:pPr>
      <w:numPr>
        <w:ilvl w:val="1"/>
        <w:numId w:val="6"/>
      </w:numPr>
      <w:spacing w:after="119"/>
    </w:pPr>
  </w:style>
  <w:style w:type="paragraph" w:customStyle="1" w:styleId="li3i">
    <w:name w:val="li3i"/>
    <w:basedOn w:val="p"/>
    <w:rsid w:val="00A006B7"/>
    <w:pPr>
      <w:numPr>
        <w:ilvl w:val="2"/>
        <w:numId w:val="6"/>
      </w:numPr>
      <w:spacing w:after="119"/>
    </w:pPr>
  </w:style>
  <w:style w:type="paragraph" w:customStyle="1" w:styleId="li4i">
    <w:name w:val="li4i"/>
    <w:basedOn w:val="p"/>
    <w:rsid w:val="00A006B7"/>
    <w:pPr>
      <w:numPr>
        <w:ilvl w:val="3"/>
        <w:numId w:val="6"/>
      </w:numPr>
      <w:spacing w:after="119"/>
    </w:pPr>
  </w:style>
  <w:style w:type="paragraph" w:customStyle="1" w:styleId="li5i">
    <w:name w:val="li5i"/>
    <w:basedOn w:val="p"/>
    <w:rsid w:val="00A006B7"/>
    <w:pPr>
      <w:numPr>
        <w:ilvl w:val="4"/>
        <w:numId w:val="6"/>
      </w:numPr>
      <w:spacing w:after="119"/>
    </w:pPr>
  </w:style>
  <w:style w:type="paragraph" w:customStyle="1" w:styleId="li1I">
    <w:name w:val="li1I"/>
    <w:basedOn w:val="p"/>
    <w:rsid w:val="0045446E"/>
    <w:pPr>
      <w:numPr>
        <w:numId w:val="13"/>
      </w:numPr>
      <w:spacing w:after="119"/>
    </w:pPr>
  </w:style>
  <w:style w:type="paragraph" w:customStyle="1" w:styleId="li2I0">
    <w:name w:val="li2I"/>
    <w:basedOn w:val="p"/>
    <w:rsid w:val="00923685"/>
    <w:pPr>
      <w:numPr>
        <w:ilvl w:val="1"/>
        <w:numId w:val="7"/>
      </w:numPr>
      <w:spacing w:after="119"/>
    </w:pPr>
  </w:style>
  <w:style w:type="paragraph" w:customStyle="1" w:styleId="li3I0">
    <w:name w:val="li3I"/>
    <w:basedOn w:val="p"/>
    <w:rsid w:val="00923685"/>
    <w:pPr>
      <w:numPr>
        <w:ilvl w:val="2"/>
        <w:numId w:val="7"/>
      </w:numPr>
      <w:spacing w:after="119"/>
    </w:pPr>
  </w:style>
  <w:style w:type="paragraph" w:customStyle="1" w:styleId="li4I0">
    <w:name w:val="li4I"/>
    <w:basedOn w:val="p"/>
    <w:rsid w:val="00923685"/>
    <w:pPr>
      <w:numPr>
        <w:ilvl w:val="3"/>
        <w:numId w:val="7"/>
      </w:numPr>
      <w:spacing w:after="119"/>
    </w:pPr>
  </w:style>
  <w:style w:type="paragraph" w:customStyle="1" w:styleId="li5I0">
    <w:name w:val="li5I"/>
    <w:basedOn w:val="p"/>
    <w:rsid w:val="00923685"/>
    <w:pPr>
      <w:numPr>
        <w:ilvl w:val="4"/>
        <w:numId w:val="7"/>
      </w:numPr>
      <w:spacing w:after="119"/>
    </w:pPr>
  </w:style>
  <w:style w:type="paragraph" w:customStyle="1" w:styleId="li1n">
    <w:name w:val="li1n"/>
    <w:basedOn w:val="p"/>
    <w:rsid w:val="00E92942"/>
    <w:pPr>
      <w:numPr>
        <w:numId w:val="10"/>
      </w:numPr>
      <w:spacing w:after="119"/>
    </w:pPr>
  </w:style>
  <w:style w:type="paragraph" w:customStyle="1" w:styleId="li2n">
    <w:name w:val="li2n"/>
    <w:basedOn w:val="p"/>
    <w:rsid w:val="004A70E8"/>
    <w:pPr>
      <w:numPr>
        <w:ilvl w:val="1"/>
        <w:numId w:val="2"/>
      </w:numPr>
      <w:spacing w:after="119"/>
    </w:pPr>
  </w:style>
  <w:style w:type="paragraph" w:customStyle="1" w:styleId="li3n">
    <w:name w:val="li3n"/>
    <w:basedOn w:val="p"/>
    <w:rsid w:val="004A70E8"/>
    <w:pPr>
      <w:numPr>
        <w:ilvl w:val="2"/>
        <w:numId w:val="2"/>
      </w:numPr>
      <w:spacing w:after="119"/>
    </w:pPr>
  </w:style>
  <w:style w:type="paragraph" w:customStyle="1" w:styleId="li4n">
    <w:name w:val="li4n"/>
    <w:basedOn w:val="p"/>
    <w:rsid w:val="004A70E8"/>
    <w:pPr>
      <w:numPr>
        <w:ilvl w:val="3"/>
        <w:numId w:val="2"/>
      </w:numPr>
      <w:spacing w:after="119"/>
    </w:pPr>
  </w:style>
  <w:style w:type="paragraph" w:customStyle="1" w:styleId="li5n">
    <w:name w:val="li5n"/>
    <w:basedOn w:val="p"/>
    <w:rsid w:val="004A70E8"/>
    <w:pPr>
      <w:numPr>
        <w:ilvl w:val="4"/>
        <w:numId w:val="2"/>
      </w:numPr>
      <w:spacing w:after="119"/>
    </w:pPr>
  </w:style>
  <w:style w:type="paragraph" w:customStyle="1" w:styleId="li1b">
    <w:name w:val="li1b"/>
    <w:basedOn w:val="p"/>
    <w:rsid w:val="00E92942"/>
    <w:pPr>
      <w:numPr>
        <w:numId w:val="9"/>
      </w:numPr>
      <w:spacing w:after="119"/>
    </w:pPr>
  </w:style>
  <w:style w:type="paragraph" w:customStyle="1" w:styleId="li2b">
    <w:name w:val="li2b"/>
    <w:basedOn w:val="p"/>
    <w:rsid w:val="00C6574B"/>
    <w:pPr>
      <w:numPr>
        <w:ilvl w:val="1"/>
        <w:numId w:val="3"/>
      </w:numPr>
      <w:spacing w:after="119"/>
    </w:pPr>
  </w:style>
  <w:style w:type="paragraph" w:customStyle="1" w:styleId="li3b">
    <w:name w:val="li3b"/>
    <w:basedOn w:val="p"/>
    <w:rsid w:val="00C6574B"/>
    <w:pPr>
      <w:numPr>
        <w:ilvl w:val="2"/>
        <w:numId w:val="3"/>
      </w:numPr>
      <w:spacing w:after="119"/>
    </w:pPr>
  </w:style>
  <w:style w:type="paragraph" w:customStyle="1" w:styleId="li4b">
    <w:name w:val="li4b"/>
    <w:basedOn w:val="p"/>
    <w:rsid w:val="00C6574B"/>
    <w:pPr>
      <w:numPr>
        <w:ilvl w:val="3"/>
        <w:numId w:val="3"/>
      </w:numPr>
      <w:spacing w:after="119"/>
    </w:pPr>
  </w:style>
  <w:style w:type="paragraph" w:customStyle="1" w:styleId="li5b">
    <w:name w:val="li5b"/>
    <w:basedOn w:val="p"/>
    <w:rsid w:val="00C6574B"/>
    <w:pPr>
      <w:numPr>
        <w:ilvl w:val="4"/>
        <w:numId w:val="3"/>
      </w:numPr>
      <w:spacing w:after="119"/>
    </w:pPr>
  </w:style>
  <w:style w:type="paragraph" w:customStyle="1" w:styleId="bq5">
    <w:name w:val="bq5"/>
    <w:basedOn w:val="bq4"/>
    <w:next w:val="p"/>
    <w:rsid w:val="00514509"/>
    <w:pPr>
      <w:ind w:left="1701"/>
    </w:pPr>
  </w:style>
  <w:style w:type="paragraph" w:customStyle="1" w:styleId="bq5source">
    <w:name w:val="bq5source"/>
    <w:basedOn w:val="bq5"/>
    <w:next w:val="p"/>
    <w:rsid w:val="00980FF0"/>
    <w:rPr>
      <w:sz w:val="18"/>
    </w:rPr>
  </w:style>
  <w:style w:type="paragraph" w:customStyle="1" w:styleId="bq4source">
    <w:name w:val="bq4source"/>
    <w:basedOn w:val="bq4"/>
    <w:next w:val="p"/>
    <w:rsid w:val="00980FF0"/>
    <w:rPr>
      <w:sz w:val="18"/>
    </w:rPr>
  </w:style>
  <w:style w:type="paragraph" w:customStyle="1" w:styleId="bq3source">
    <w:name w:val="bq3source"/>
    <w:basedOn w:val="bq3"/>
    <w:next w:val="p"/>
    <w:rsid w:val="00980FF0"/>
    <w:rPr>
      <w:sz w:val="18"/>
    </w:rPr>
  </w:style>
  <w:style w:type="paragraph" w:customStyle="1" w:styleId="bq1source">
    <w:name w:val="bq1source"/>
    <w:basedOn w:val="bq1"/>
    <w:next w:val="p"/>
    <w:rsid w:val="00980FF0"/>
    <w:rPr>
      <w:sz w:val="18"/>
      <w:szCs w:val="18"/>
    </w:rPr>
  </w:style>
  <w:style w:type="paragraph" w:customStyle="1" w:styleId="bq2source">
    <w:name w:val="bq2source"/>
    <w:basedOn w:val="bq2"/>
    <w:next w:val="p"/>
    <w:rsid w:val="00980FF0"/>
    <w:rPr>
      <w:sz w:val="18"/>
    </w:rPr>
  </w:style>
  <w:style w:type="paragraph" w:customStyle="1" w:styleId="dd1">
    <w:name w:val="dd1"/>
    <w:basedOn w:val="p"/>
    <w:rsid w:val="00D00880"/>
    <w:pPr>
      <w:spacing w:after="119"/>
      <w:ind w:left="340"/>
    </w:pPr>
    <w:rPr>
      <w:rFonts w:eastAsia="Lucida Sans Unicode"/>
      <w:iCs/>
      <w:color w:val="auto"/>
    </w:rPr>
  </w:style>
  <w:style w:type="paragraph" w:customStyle="1" w:styleId="dd2">
    <w:name w:val="dd2"/>
    <w:basedOn w:val="p"/>
    <w:rsid w:val="008266D2"/>
    <w:pPr>
      <w:spacing w:after="119"/>
      <w:ind w:left="680"/>
    </w:pPr>
    <w:rPr>
      <w:rFonts w:eastAsia="Lucida Sans Unicode"/>
      <w:iCs/>
      <w:color w:val="auto"/>
    </w:rPr>
  </w:style>
  <w:style w:type="paragraph" w:customStyle="1" w:styleId="dd3">
    <w:name w:val="dd3"/>
    <w:basedOn w:val="p"/>
    <w:rsid w:val="008B3DE4"/>
    <w:pPr>
      <w:spacing w:after="119"/>
      <w:ind w:left="1021"/>
    </w:pPr>
    <w:rPr>
      <w:rFonts w:eastAsia="Lucida Sans Unicode"/>
      <w:iCs/>
    </w:rPr>
  </w:style>
  <w:style w:type="paragraph" w:customStyle="1" w:styleId="dd4">
    <w:name w:val="dd4"/>
    <w:basedOn w:val="p"/>
    <w:rsid w:val="0002015B"/>
    <w:pPr>
      <w:spacing w:after="119"/>
      <w:ind w:left="1361"/>
    </w:pPr>
    <w:rPr>
      <w:rFonts w:eastAsia="Lucida Sans Unicode"/>
      <w:iCs/>
      <w:color w:val="auto"/>
    </w:rPr>
  </w:style>
  <w:style w:type="paragraph" w:customStyle="1" w:styleId="dd5">
    <w:name w:val="dd5"/>
    <w:basedOn w:val="p"/>
    <w:rsid w:val="00422E01"/>
    <w:pPr>
      <w:spacing w:after="119"/>
      <w:ind w:left="1701"/>
    </w:pPr>
    <w:rPr>
      <w:rFonts w:eastAsia="Lucida Sans Unicode"/>
      <w:iCs/>
      <w:color w:val="auto"/>
    </w:rPr>
  </w:style>
  <w:style w:type="paragraph" w:customStyle="1" w:styleId="dt1">
    <w:name w:val="dt1"/>
    <w:basedOn w:val="p"/>
    <w:next w:val="dd1"/>
    <w:rsid w:val="00F17262"/>
    <w:pPr>
      <w:keepNext/>
      <w:spacing w:after="119"/>
    </w:pPr>
    <w:rPr>
      <w:rFonts w:eastAsia="Lucida Sans Unicode"/>
      <w:b/>
      <w:iCs/>
      <w:color w:val="auto"/>
    </w:rPr>
  </w:style>
  <w:style w:type="paragraph" w:customStyle="1" w:styleId="dt2">
    <w:name w:val="dt2"/>
    <w:basedOn w:val="p"/>
    <w:next w:val="dd2"/>
    <w:rsid w:val="00F17262"/>
    <w:pPr>
      <w:keepNext/>
      <w:spacing w:after="119"/>
      <w:ind w:left="340"/>
    </w:pPr>
    <w:rPr>
      <w:rFonts w:eastAsia="Lucida Sans Unicode"/>
      <w:b/>
      <w:iCs/>
      <w:color w:val="auto"/>
    </w:rPr>
  </w:style>
  <w:style w:type="paragraph" w:customStyle="1" w:styleId="dt3">
    <w:name w:val="dt3"/>
    <w:basedOn w:val="p"/>
    <w:next w:val="dd3"/>
    <w:rsid w:val="00F17262"/>
    <w:pPr>
      <w:keepNext/>
      <w:spacing w:after="119"/>
      <w:ind w:left="680"/>
    </w:pPr>
    <w:rPr>
      <w:rFonts w:eastAsia="Lucida Sans Unicode"/>
      <w:b/>
      <w:iCs/>
      <w:color w:val="auto"/>
    </w:rPr>
  </w:style>
  <w:style w:type="paragraph" w:customStyle="1" w:styleId="dt4">
    <w:name w:val="dt4"/>
    <w:basedOn w:val="p"/>
    <w:next w:val="dd4"/>
    <w:rsid w:val="00F17262"/>
    <w:pPr>
      <w:keepNext/>
      <w:spacing w:after="119"/>
      <w:ind w:left="1021"/>
    </w:pPr>
    <w:rPr>
      <w:rFonts w:eastAsia="Lucida Sans Unicode"/>
      <w:b/>
      <w:iCs/>
      <w:color w:val="auto"/>
    </w:rPr>
  </w:style>
  <w:style w:type="paragraph" w:customStyle="1" w:styleId="dt5">
    <w:name w:val="dt5"/>
    <w:basedOn w:val="p"/>
    <w:next w:val="dd5"/>
    <w:rsid w:val="00F17262"/>
    <w:pPr>
      <w:keepNext/>
      <w:spacing w:after="119"/>
      <w:ind w:left="1361"/>
    </w:pPr>
    <w:rPr>
      <w:rFonts w:eastAsia="Lucida Sans Unicode"/>
      <w:b/>
      <w:iCs/>
      <w:color w:val="auto"/>
    </w:rPr>
  </w:style>
  <w:style w:type="paragraph" w:customStyle="1" w:styleId="p-center">
    <w:name w:val="p-center"/>
    <w:basedOn w:val="p"/>
    <w:rsid w:val="00F0256E"/>
    <w:pPr>
      <w:jc w:val="center"/>
    </w:pPr>
  </w:style>
  <w:style w:type="paragraph" w:customStyle="1" w:styleId="p-right">
    <w:name w:val="p-right"/>
    <w:basedOn w:val="p"/>
    <w:rsid w:val="00B1101C"/>
    <w:pPr>
      <w:jc w:val="right"/>
    </w:pPr>
  </w:style>
  <w:style w:type="paragraph" w:customStyle="1" w:styleId="B1">
    <w:name w:val="B1"/>
    <w:basedOn w:val="Normal"/>
    <w:link w:val="B1Char"/>
    <w:rsid w:val="00D16DF7"/>
    <w:pPr>
      <w:suppressAutoHyphens/>
      <w:spacing w:before="120"/>
    </w:pPr>
    <w:rPr>
      <w:color w:val="000000"/>
      <w:sz w:val="24"/>
      <w:lang w:val="en-AU"/>
    </w:rPr>
  </w:style>
  <w:style w:type="character" w:customStyle="1" w:styleId="EBold">
    <w:name w:val="EBold"/>
    <w:basedOn w:val="DefaultParagraphFont"/>
    <w:rsid w:val="00D16DF7"/>
    <w:rPr>
      <w:b/>
    </w:rPr>
  </w:style>
  <w:style w:type="character" w:customStyle="1" w:styleId="i-sub">
    <w:name w:val="i-sub"/>
    <w:rsid w:val="00C435C4"/>
    <w:rPr>
      <w:w w:val="100"/>
      <w:vertAlign w:val="subscript"/>
    </w:rPr>
  </w:style>
  <w:style w:type="character" w:customStyle="1" w:styleId="i-sup">
    <w:name w:val="i-sup"/>
    <w:rsid w:val="00D24B7A"/>
    <w:rPr>
      <w:vertAlign w:val="superscript"/>
    </w:rPr>
  </w:style>
  <w:style w:type="paragraph" w:customStyle="1" w:styleId="Title-chapter">
    <w:name w:val="Title-chapter"/>
    <w:basedOn w:val="Heading1"/>
    <w:next w:val="p"/>
    <w:rsid w:val="00BB0B72"/>
    <w:pPr>
      <w:pageBreakBefore/>
      <w:numPr>
        <w:numId w:val="8"/>
      </w:numPr>
      <w:spacing w:before="0"/>
    </w:pPr>
    <w:rPr>
      <w:sz w:val="40"/>
      <w:szCs w:val="40"/>
    </w:rPr>
  </w:style>
  <w:style w:type="paragraph" w:customStyle="1" w:styleId="Title-book">
    <w:name w:val="Title-book"/>
    <w:basedOn w:val="Title"/>
    <w:next w:val="p"/>
    <w:rsid w:val="006F3F03"/>
    <w:pPr>
      <w:pageBreakBefore w:val="0"/>
      <w:spacing w:after="794"/>
    </w:pPr>
    <w:rPr>
      <w:sz w:val="72"/>
      <w:szCs w:val="72"/>
    </w:rPr>
  </w:style>
  <w:style w:type="paragraph" w:customStyle="1" w:styleId="h-casestudy">
    <w:name w:val="h-casestudy"/>
    <w:basedOn w:val="Heading6"/>
    <w:next w:val="p"/>
    <w:rsid w:val="00B73C04"/>
    <w:pPr>
      <w:pBdr>
        <w:bottom w:val="single" w:sz="4" w:space="1" w:color="auto"/>
      </w:pBdr>
    </w:pPr>
  </w:style>
  <w:style w:type="paragraph" w:customStyle="1" w:styleId="h-discussion">
    <w:name w:val="h-discussion"/>
    <w:basedOn w:val="Heading6"/>
    <w:next w:val="p"/>
    <w:rsid w:val="00B73C04"/>
    <w:pPr>
      <w:pBdr>
        <w:bottom w:val="single" w:sz="4" w:space="1" w:color="000000"/>
      </w:pBdr>
      <w:snapToGrid w:val="0"/>
    </w:pPr>
  </w:style>
  <w:style w:type="paragraph" w:customStyle="1" w:styleId="h-example">
    <w:name w:val="h-example"/>
    <w:basedOn w:val="Heading6"/>
    <w:next w:val="p"/>
    <w:rsid w:val="00B73C04"/>
    <w:pPr>
      <w:pBdr>
        <w:bottom w:val="single" w:sz="4" w:space="1" w:color="000000"/>
      </w:pBdr>
      <w:snapToGrid w:val="0"/>
    </w:pPr>
  </w:style>
  <w:style w:type="paragraph" w:customStyle="1" w:styleId="h-exercise">
    <w:name w:val="h-exercise"/>
    <w:basedOn w:val="Heading6"/>
    <w:next w:val="p"/>
    <w:rsid w:val="00B73C04"/>
    <w:pPr>
      <w:pBdr>
        <w:bottom w:val="single" w:sz="4" w:space="1" w:color="000000"/>
      </w:pBdr>
      <w:snapToGrid w:val="0"/>
    </w:pPr>
  </w:style>
  <w:style w:type="paragraph" w:customStyle="1" w:styleId="h-learning">
    <w:name w:val="h-learning"/>
    <w:basedOn w:val="Heading6"/>
    <w:next w:val="p"/>
    <w:rsid w:val="00B73C04"/>
    <w:pPr>
      <w:pBdr>
        <w:bottom w:val="single" w:sz="4" w:space="1" w:color="000000"/>
      </w:pBdr>
      <w:snapToGrid w:val="0"/>
    </w:pPr>
  </w:style>
  <w:style w:type="table" w:styleId="TableGrid">
    <w:name w:val="Table Grid"/>
    <w:basedOn w:val="TableNormal"/>
    <w:rsid w:val="00BC2490"/>
    <w:pPr>
      <w:spacing w:after="240"/>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customStyle="1" w:styleId="Headerright">
    <w:name w:val="Header right"/>
    <w:basedOn w:val="Header"/>
    <w:rsid w:val="00A55CEA"/>
    <w:pPr>
      <w:spacing w:after="120"/>
    </w:pPr>
    <w:rPr>
      <w:rFonts w:ascii="Arial" w:hAnsi="Arial" w:cs="Arial"/>
    </w:rPr>
  </w:style>
  <w:style w:type="paragraph" w:customStyle="1" w:styleId="Headerleft">
    <w:name w:val="Header left"/>
    <w:basedOn w:val="Header"/>
    <w:rsid w:val="00A55CEA"/>
    <w:pPr>
      <w:jc w:val="left"/>
    </w:pPr>
    <w:rPr>
      <w:rFonts w:ascii="Arial" w:hAnsi="Arial" w:cs="Arial"/>
    </w:rPr>
  </w:style>
  <w:style w:type="paragraph" w:customStyle="1" w:styleId="p-hanging-indent">
    <w:name w:val="p-hanging-indent"/>
    <w:basedOn w:val="p"/>
    <w:rsid w:val="003632D9"/>
    <w:pPr>
      <w:ind w:left="340" w:hanging="340"/>
    </w:pPr>
  </w:style>
  <w:style w:type="paragraph" w:customStyle="1" w:styleId="p-firstline-indent">
    <w:name w:val="p-firstline-indent"/>
    <w:basedOn w:val="p"/>
    <w:rsid w:val="00B85D08"/>
    <w:pPr>
      <w:ind w:firstLine="340"/>
    </w:pPr>
  </w:style>
  <w:style w:type="paragraph" w:styleId="FootnoteText">
    <w:name w:val="footnote text"/>
    <w:basedOn w:val="Normal"/>
    <w:semiHidden/>
    <w:rsid w:val="00595071"/>
    <w:pPr>
      <w:spacing w:after="120"/>
    </w:pPr>
    <w:rPr>
      <w:sz w:val="20"/>
    </w:rPr>
  </w:style>
  <w:style w:type="character" w:styleId="FootnoteReference">
    <w:name w:val="footnote reference"/>
    <w:basedOn w:val="DefaultParagraphFont"/>
    <w:semiHidden/>
    <w:rsid w:val="00595071"/>
    <w:rPr>
      <w:vertAlign w:val="superscript"/>
    </w:rPr>
  </w:style>
  <w:style w:type="paragraph" w:customStyle="1" w:styleId="Title-part">
    <w:name w:val="Title-part"/>
    <w:basedOn w:val="Title"/>
    <w:next w:val="p"/>
    <w:rsid w:val="00DC272B"/>
    <w:rPr>
      <w:sz w:val="44"/>
      <w:szCs w:val="44"/>
    </w:rPr>
  </w:style>
  <w:style w:type="character" w:customStyle="1" w:styleId="i-bi">
    <w:name w:val="i-bi"/>
    <w:rsid w:val="005A0D8A"/>
    <w:rPr>
      <w:b/>
      <w:i/>
    </w:rPr>
  </w:style>
  <w:style w:type="character" w:customStyle="1" w:styleId="i-underline">
    <w:name w:val="i-underline"/>
    <w:rsid w:val="009E4042"/>
    <w:rPr>
      <w:u w:val="single"/>
    </w:rPr>
  </w:style>
  <w:style w:type="character" w:customStyle="1" w:styleId="i-double-underline">
    <w:name w:val="i-double-underline"/>
    <w:rsid w:val="0081397F"/>
    <w:rPr>
      <w:u w:val="double"/>
    </w:rPr>
  </w:style>
  <w:style w:type="paragraph" w:customStyle="1" w:styleId="h-audio">
    <w:name w:val="h-audio"/>
    <w:basedOn w:val="Heading6"/>
    <w:next w:val="p"/>
    <w:rsid w:val="00B73C04"/>
    <w:pPr>
      <w:pBdr>
        <w:bottom w:val="single" w:sz="4" w:space="1" w:color="000000"/>
      </w:pBdr>
    </w:pPr>
  </w:style>
  <w:style w:type="paragraph" w:customStyle="1" w:styleId="h-presentation">
    <w:name w:val="h-presentation"/>
    <w:basedOn w:val="Heading6"/>
    <w:next w:val="p"/>
    <w:rsid w:val="00B73C04"/>
    <w:pPr>
      <w:pBdr>
        <w:bottom w:val="single" w:sz="4" w:space="1" w:color="auto"/>
      </w:pBdr>
    </w:pPr>
  </w:style>
  <w:style w:type="paragraph" w:customStyle="1" w:styleId="h-cd">
    <w:name w:val="h-cd"/>
    <w:basedOn w:val="Heading6"/>
    <w:next w:val="p"/>
    <w:rsid w:val="00B73C04"/>
    <w:pPr>
      <w:pBdr>
        <w:bottom w:val="single" w:sz="4" w:space="1" w:color="000000"/>
      </w:pBdr>
    </w:pPr>
  </w:style>
  <w:style w:type="paragraph" w:customStyle="1" w:styleId="h-slide">
    <w:name w:val="h-slide"/>
    <w:basedOn w:val="Heading6"/>
    <w:next w:val="p"/>
    <w:rsid w:val="00B73C04"/>
    <w:pPr>
      <w:pBdr>
        <w:bottom w:val="single" w:sz="4" w:space="1" w:color="auto"/>
      </w:pBdr>
    </w:pPr>
  </w:style>
  <w:style w:type="paragraph" w:customStyle="1" w:styleId="h-selfassessment">
    <w:name w:val="h-selfassessment"/>
    <w:basedOn w:val="Heading6"/>
    <w:next w:val="p"/>
    <w:rsid w:val="00B73C04"/>
    <w:pPr>
      <w:pBdr>
        <w:bottom w:val="single" w:sz="4" w:space="1" w:color="auto"/>
      </w:pBdr>
    </w:pPr>
  </w:style>
  <w:style w:type="character" w:customStyle="1" w:styleId="i-latex">
    <w:name w:val="i-latex"/>
    <w:rsid w:val="00D17E18"/>
    <w:rPr>
      <w:rFonts w:ascii="Courier New" w:hAnsi="Courier New"/>
      <w:color w:val="auto"/>
    </w:rPr>
  </w:style>
  <w:style w:type="paragraph" w:customStyle="1" w:styleId="p-latex">
    <w:name w:val="p-latex"/>
    <w:basedOn w:val="p"/>
    <w:rsid w:val="006551D5"/>
    <w:rPr>
      <w:rFonts w:ascii="Courier New" w:hAnsi="Courier New"/>
      <w:szCs w:val="20"/>
    </w:rPr>
  </w:style>
  <w:style w:type="paragraph" w:customStyle="1" w:styleId="h-video">
    <w:name w:val="h-video"/>
    <w:basedOn w:val="Heading6"/>
    <w:next w:val="p"/>
    <w:rsid w:val="00B73C04"/>
    <w:pPr>
      <w:pBdr>
        <w:bottom w:val="single" w:sz="4" w:space="1" w:color="auto"/>
      </w:pBdr>
    </w:pPr>
  </w:style>
  <w:style w:type="paragraph" w:customStyle="1" w:styleId="p-indent">
    <w:name w:val="p-indent"/>
    <w:basedOn w:val="p"/>
    <w:rsid w:val="007D7670"/>
    <w:pPr>
      <w:ind w:left="340"/>
    </w:pPr>
  </w:style>
  <w:style w:type="paragraph" w:customStyle="1" w:styleId="h-interactive">
    <w:name w:val="h-interactive"/>
    <w:basedOn w:val="Heading6"/>
    <w:next w:val="p"/>
    <w:rsid w:val="00B73C04"/>
    <w:pPr>
      <w:pBdr>
        <w:bottom w:val="single" w:sz="4" w:space="1" w:color="auto"/>
      </w:pBdr>
    </w:pPr>
  </w:style>
  <w:style w:type="paragraph" w:customStyle="1" w:styleId="h-stop">
    <w:name w:val="h-stop"/>
    <w:basedOn w:val="Heading6"/>
    <w:next w:val="p"/>
    <w:rsid w:val="00B73C04"/>
    <w:pPr>
      <w:pBdr>
        <w:bottom w:val="single" w:sz="4" w:space="1" w:color="auto"/>
      </w:pBdr>
    </w:pPr>
  </w:style>
  <w:style w:type="character" w:customStyle="1" w:styleId="i-i-underline">
    <w:name w:val="i-i-underline"/>
    <w:rsid w:val="006213EA"/>
    <w:rPr>
      <w:i/>
      <w:u w:val="single"/>
    </w:rPr>
  </w:style>
  <w:style w:type="character" w:customStyle="1" w:styleId="i-b-underline">
    <w:name w:val="i-b-underline"/>
    <w:rsid w:val="006213EA"/>
    <w:rPr>
      <w:b/>
      <w:u w:val="single"/>
    </w:rPr>
  </w:style>
  <w:style w:type="character" w:customStyle="1" w:styleId="i-bi-underline">
    <w:name w:val="i-bi-underline"/>
    <w:rsid w:val="006213EA"/>
    <w:rPr>
      <w:b/>
      <w:i/>
      <w:u w:val="single"/>
    </w:rPr>
  </w:style>
  <w:style w:type="paragraph" w:customStyle="1" w:styleId="p-eightpt">
    <w:name w:val="p-eightpt"/>
    <w:basedOn w:val="p"/>
    <w:rsid w:val="009865CF"/>
    <w:rPr>
      <w:sz w:val="16"/>
    </w:rPr>
  </w:style>
  <w:style w:type="paragraph" w:customStyle="1" w:styleId="p-ninept">
    <w:name w:val="p-ninept"/>
    <w:basedOn w:val="p"/>
    <w:rsid w:val="009865CF"/>
    <w:rPr>
      <w:sz w:val="18"/>
    </w:rPr>
  </w:style>
  <w:style w:type="character" w:customStyle="1" w:styleId="i-eight">
    <w:name w:val="i-eight"/>
    <w:rsid w:val="003451DE"/>
    <w:rPr>
      <w:sz w:val="16"/>
    </w:rPr>
  </w:style>
  <w:style w:type="character" w:customStyle="1" w:styleId="i-nine">
    <w:name w:val="i-nine"/>
    <w:rsid w:val="003451DE"/>
    <w:rPr>
      <w:sz w:val="18"/>
    </w:rPr>
  </w:style>
  <w:style w:type="paragraph" w:customStyle="1" w:styleId="h-audioCaption">
    <w:name w:val="h-audioCaption"/>
    <w:basedOn w:val="HeadingCaption6"/>
    <w:next w:val="p"/>
    <w:rsid w:val="00B73C04"/>
    <w:pPr>
      <w:numPr>
        <w:ilvl w:val="1"/>
        <w:numId w:val="15"/>
      </w:numPr>
      <w:pBdr>
        <w:bottom w:val="single" w:sz="4" w:space="1" w:color="auto"/>
      </w:pBdr>
    </w:pPr>
  </w:style>
  <w:style w:type="paragraph" w:customStyle="1" w:styleId="h-casestudyCaption">
    <w:name w:val="h-casestudyCaption"/>
    <w:basedOn w:val="HeadingCaption6"/>
    <w:next w:val="p"/>
    <w:rsid w:val="00B73C04"/>
    <w:pPr>
      <w:numPr>
        <w:ilvl w:val="1"/>
        <w:numId w:val="16"/>
      </w:numPr>
      <w:pBdr>
        <w:bottom w:val="single" w:sz="4" w:space="1" w:color="auto"/>
      </w:pBdr>
    </w:pPr>
  </w:style>
  <w:style w:type="paragraph" w:customStyle="1" w:styleId="h-cdCaption">
    <w:name w:val="h-cdCaption"/>
    <w:basedOn w:val="HeadingCaption6"/>
    <w:next w:val="p"/>
    <w:rsid w:val="00B73C04"/>
    <w:pPr>
      <w:numPr>
        <w:ilvl w:val="1"/>
        <w:numId w:val="17"/>
      </w:numPr>
      <w:pBdr>
        <w:bottom w:val="single" w:sz="4" w:space="1" w:color="auto"/>
      </w:pBdr>
    </w:pPr>
  </w:style>
  <w:style w:type="paragraph" w:customStyle="1" w:styleId="h-discussionCaption">
    <w:name w:val="h-discussionCaption"/>
    <w:basedOn w:val="HeadingCaption6"/>
    <w:next w:val="p"/>
    <w:rsid w:val="00B73C04"/>
    <w:pPr>
      <w:numPr>
        <w:ilvl w:val="1"/>
        <w:numId w:val="18"/>
      </w:numPr>
      <w:pBdr>
        <w:bottom w:val="single" w:sz="4" w:space="1" w:color="auto"/>
      </w:pBdr>
    </w:pPr>
  </w:style>
  <w:style w:type="paragraph" w:customStyle="1" w:styleId="h-exampleCaption">
    <w:name w:val="h-exampleCaption"/>
    <w:basedOn w:val="HeadingCaption6"/>
    <w:next w:val="p"/>
    <w:rsid w:val="00B73C04"/>
    <w:pPr>
      <w:numPr>
        <w:ilvl w:val="1"/>
        <w:numId w:val="19"/>
      </w:numPr>
      <w:pBdr>
        <w:bottom w:val="single" w:sz="4" w:space="1" w:color="auto"/>
      </w:pBdr>
    </w:pPr>
  </w:style>
  <w:style w:type="paragraph" w:customStyle="1" w:styleId="h-exerciseCaption">
    <w:name w:val="h-exerciseCaption"/>
    <w:basedOn w:val="HeadingCaption6"/>
    <w:next w:val="p"/>
    <w:link w:val="h-exerciseCaptionChar"/>
    <w:rsid w:val="00B73C04"/>
    <w:pPr>
      <w:numPr>
        <w:ilvl w:val="1"/>
        <w:numId w:val="20"/>
      </w:numPr>
      <w:pBdr>
        <w:bottom w:val="single" w:sz="4" w:space="1" w:color="auto"/>
      </w:pBdr>
    </w:pPr>
  </w:style>
  <w:style w:type="paragraph" w:customStyle="1" w:styleId="h-learningCaption">
    <w:name w:val="h-learningCaption"/>
    <w:basedOn w:val="HeadingCaption6"/>
    <w:next w:val="p"/>
    <w:rsid w:val="00B73C04"/>
    <w:pPr>
      <w:numPr>
        <w:ilvl w:val="1"/>
        <w:numId w:val="22"/>
      </w:numPr>
      <w:pBdr>
        <w:bottom w:val="single" w:sz="4" w:space="1" w:color="auto"/>
      </w:pBdr>
    </w:pPr>
  </w:style>
  <w:style w:type="paragraph" w:customStyle="1" w:styleId="HeadingCaption6">
    <w:name w:val="HeadingCaption 6"/>
    <w:next w:val="p"/>
    <w:link w:val="HeadingCaption6Char"/>
    <w:rsid w:val="00B73C04"/>
    <w:rPr>
      <w:rFonts w:ascii="Helvetica-Narrow" w:hAnsi="Helvetica-Narrow"/>
      <w:bCs/>
      <w:sz w:val="32"/>
      <w:szCs w:val="32"/>
      <w:lang w:val="en-US" w:eastAsia="en-US"/>
    </w:rPr>
  </w:style>
  <w:style w:type="paragraph" w:customStyle="1" w:styleId="h-presentationCaption">
    <w:name w:val="h-presentationCaption"/>
    <w:basedOn w:val="HeadingCaption6"/>
    <w:next w:val="p"/>
    <w:rsid w:val="00B73C04"/>
    <w:pPr>
      <w:numPr>
        <w:ilvl w:val="1"/>
        <w:numId w:val="24"/>
      </w:numPr>
      <w:pBdr>
        <w:bottom w:val="single" w:sz="4" w:space="1" w:color="auto"/>
      </w:pBdr>
    </w:pPr>
  </w:style>
  <w:style w:type="paragraph" w:customStyle="1" w:styleId="h-readingCaption">
    <w:name w:val="h-readingCaption"/>
    <w:basedOn w:val="HeadingCaption6"/>
    <w:next w:val="p"/>
    <w:rsid w:val="00B73C04"/>
    <w:pPr>
      <w:numPr>
        <w:ilvl w:val="1"/>
        <w:numId w:val="25"/>
      </w:numPr>
      <w:pBdr>
        <w:bottom w:val="single" w:sz="4" w:space="1" w:color="auto"/>
      </w:pBdr>
    </w:pPr>
  </w:style>
  <w:style w:type="paragraph" w:customStyle="1" w:styleId="h-reflectionCaption">
    <w:name w:val="h-reflectionCaption"/>
    <w:basedOn w:val="HeadingCaption6"/>
    <w:next w:val="p"/>
    <w:rsid w:val="00B73C04"/>
    <w:pPr>
      <w:numPr>
        <w:ilvl w:val="1"/>
        <w:numId w:val="26"/>
      </w:numPr>
      <w:pBdr>
        <w:bottom w:val="single" w:sz="4" w:space="1" w:color="auto"/>
      </w:pBdr>
    </w:pPr>
  </w:style>
  <w:style w:type="paragraph" w:customStyle="1" w:styleId="h-selfassessmentCaption">
    <w:name w:val="h-selfassessmentCaption"/>
    <w:basedOn w:val="HeadingCaption6"/>
    <w:next w:val="p"/>
    <w:rsid w:val="00B73C04"/>
    <w:pPr>
      <w:numPr>
        <w:ilvl w:val="1"/>
        <w:numId w:val="27"/>
      </w:numPr>
      <w:pBdr>
        <w:bottom w:val="single" w:sz="4" w:space="1" w:color="auto"/>
      </w:pBdr>
    </w:pPr>
  </w:style>
  <w:style w:type="paragraph" w:customStyle="1" w:styleId="h-stopCaption">
    <w:name w:val="h-stopCaption"/>
    <w:basedOn w:val="HeadingCaption6"/>
    <w:next w:val="p"/>
    <w:rsid w:val="00B73C04"/>
    <w:pPr>
      <w:numPr>
        <w:ilvl w:val="1"/>
        <w:numId w:val="28"/>
      </w:numPr>
      <w:pBdr>
        <w:bottom w:val="single" w:sz="4" w:space="1" w:color="auto"/>
      </w:pBdr>
    </w:pPr>
  </w:style>
  <w:style w:type="paragraph" w:customStyle="1" w:styleId="h-videoCaption">
    <w:name w:val="h-videoCaption"/>
    <w:basedOn w:val="HeadingCaption6"/>
    <w:next w:val="p"/>
    <w:rsid w:val="00B73C04"/>
    <w:pPr>
      <w:numPr>
        <w:ilvl w:val="1"/>
        <w:numId w:val="29"/>
      </w:numPr>
      <w:pBdr>
        <w:bottom w:val="single" w:sz="4" w:space="1" w:color="auto"/>
      </w:pBdr>
    </w:pPr>
  </w:style>
  <w:style w:type="paragraph" w:customStyle="1" w:styleId="h-interactiveCaption">
    <w:name w:val="h-interactiveCaption"/>
    <w:basedOn w:val="Heading6"/>
    <w:next w:val="p"/>
    <w:link w:val="h-interactiveCaptionCharChar"/>
    <w:rsid w:val="00B73C04"/>
    <w:pPr>
      <w:numPr>
        <w:ilvl w:val="1"/>
        <w:numId w:val="21"/>
      </w:numPr>
      <w:pBdr>
        <w:bottom w:val="single" w:sz="4" w:space="1" w:color="auto"/>
      </w:pBdr>
      <w:outlineLvl w:val="9"/>
    </w:pPr>
  </w:style>
  <w:style w:type="character" w:customStyle="1" w:styleId="HeadingCaption6Char">
    <w:name w:val="HeadingCaption 6 Char"/>
    <w:basedOn w:val="DefaultParagraphFont"/>
    <w:link w:val="HeadingCaption6"/>
    <w:rsid w:val="00B73C04"/>
    <w:rPr>
      <w:rFonts w:ascii="Helvetica-Narrow" w:hAnsi="Helvetica-Narrow"/>
      <w:bCs/>
      <w:sz w:val="32"/>
      <w:szCs w:val="32"/>
      <w:lang w:val="en-US" w:eastAsia="en-US" w:bidi="ar-SA"/>
    </w:rPr>
  </w:style>
  <w:style w:type="character" w:customStyle="1" w:styleId="h-exerciseCaptionChar">
    <w:name w:val="h-exerciseCaption Char"/>
    <w:basedOn w:val="HeadingCaption6Char"/>
    <w:link w:val="h-exerciseCaption"/>
    <w:rsid w:val="00B73C04"/>
    <w:rPr>
      <w:bCs/>
    </w:rPr>
  </w:style>
  <w:style w:type="character" w:customStyle="1" w:styleId="h-interactiveCaptionCharChar">
    <w:name w:val="h-interactiveCaption Char Char"/>
    <w:basedOn w:val="DefaultParagraphFont"/>
    <w:link w:val="h-interactiveCaption"/>
    <w:rsid w:val="00B73C04"/>
    <w:rPr>
      <w:rFonts w:ascii="Helvetica-Narrow" w:hAnsi="Helvetica-Narrow"/>
      <w:bCs/>
      <w:sz w:val="32"/>
      <w:szCs w:val="32"/>
      <w:lang w:val="en-US" w:eastAsia="en-US"/>
    </w:rPr>
  </w:style>
  <w:style w:type="paragraph" w:customStyle="1" w:styleId="h-noteCaption">
    <w:name w:val="h-noteCaption"/>
    <w:basedOn w:val="Heading6"/>
    <w:next w:val="p"/>
    <w:rsid w:val="00B73C04"/>
    <w:pPr>
      <w:numPr>
        <w:ilvl w:val="1"/>
        <w:numId w:val="23"/>
      </w:numPr>
      <w:pBdr>
        <w:bottom w:val="single" w:sz="4" w:space="1" w:color="auto"/>
      </w:pBdr>
      <w:outlineLvl w:val="9"/>
    </w:pPr>
  </w:style>
  <w:style w:type="paragraph" w:customStyle="1" w:styleId="Footerleft">
    <w:name w:val="Footer left"/>
    <w:basedOn w:val="Footer"/>
    <w:rsid w:val="0080128F"/>
  </w:style>
  <w:style w:type="paragraph" w:customStyle="1" w:styleId="Footerright">
    <w:name w:val="Footer right"/>
    <w:basedOn w:val="Footer"/>
    <w:rsid w:val="0080128F"/>
    <w:pPr>
      <w:jc w:val="right"/>
    </w:pPr>
    <w:rPr>
      <w:sz w:val="16"/>
    </w:rPr>
  </w:style>
  <w:style w:type="paragraph" w:customStyle="1" w:styleId="p-doublespace">
    <w:name w:val="p-doublespace"/>
    <w:basedOn w:val="p"/>
    <w:rsid w:val="00FE20F2"/>
    <w:pPr>
      <w:spacing w:after="476" w:line="480" w:lineRule="auto"/>
    </w:pPr>
  </w:style>
  <w:style w:type="character" w:customStyle="1" w:styleId="B1Char">
    <w:name w:val="B1 Char"/>
    <w:basedOn w:val="DefaultParagraphFont"/>
    <w:link w:val="B1"/>
    <w:rsid w:val="00940FE2"/>
    <w:rPr>
      <w:color w:val="000000"/>
      <w:sz w:val="24"/>
      <w:szCs w:val="22"/>
      <w:lang w:val="en-AU" w:eastAsia="en-US" w:bidi="ar-SA"/>
    </w:rPr>
  </w:style>
  <w:style w:type="paragraph" w:customStyle="1" w:styleId="p-meta-usqdocumentresponsibleposition">
    <w:name w:val="p-meta-usq_document_responsible_position"/>
    <w:basedOn w:val="p"/>
    <w:rsid w:val="004F5547"/>
    <w:pPr>
      <w:spacing w:after="0"/>
    </w:pPr>
  </w:style>
  <w:style w:type="paragraph" w:customStyle="1" w:styleId="p-meta-usqdocumentpurpose">
    <w:name w:val="p-meta-usq_document_purpose"/>
    <w:basedOn w:val="p"/>
    <w:rsid w:val="004F5547"/>
    <w:pPr>
      <w:spacing w:after="0"/>
    </w:pPr>
  </w:style>
  <w:style w:type="paragraph" w:customStyle="1" w:styleId="p-meta-usqdocumentscopeapp">
    <w:name w:val="p-meta-usq_document_scope_app"/>
    <w:basedOn w:val="p"/>
    <w:rsid w:val="00CA1E7D"/>
    <w:pPr>
      <w:spacing w:after="0"/>
    </w:pPr>
  </w:style>
  <w:style w:type="paragraph" w:customStyle="1" w:styleId="p-meta-usqdocumentidtrim">
    <w:name w:val="p-meta-usq_document_id_trim"/>
    <w:basedOn w:val="p"/>
    <w:rsid w:val="00CA1E7D"/>
    <w:pPr>
      <w:spacing w:after="0"/>
    </w:pPr>
  </w:style>
  <w:style w:type="paragraph" w:customStyle="1" w:styleId="p-meta-usqdocumentidsharepoint">
    <w:name w:val="p-meta-usq_document_id_sharepoint"/>
    <w:basedOn w:val="p"/>
    <w:rsid w:val="00CA1E7D"/>
    <w:pPr>
      <w:spacing w:after="0"/>
    </w:pPr>
  </w:style>
  <w:style w:type="paragraph" w:customStyle="1" w:styleId="p-hint">
    <w:name w:val="p-hint"/>
    <w:basedOn w:val="Normal"/>
    <w:link w:val="p-hintChar"/>
    <w:rsid w:val="00886523"/>
    <w:pPr>
      <w:keepNext/>
      <w:keepLines/>
      <w:widowControl w:val="0"/>
      <w:spacing w:after="119"/>
      <w:outlineLvl w:val="5"/>
    </w:pPr>
    <w:rPr>
      <w:b/>
      <w:bCs/>
      <w:sz w:val="32"/>
      <w:szCs w:val="20"/>
      <w:lang w:val="en-US"/>
    </w:rPr>
  </w:style>
  <w:style w:type="character" w:customStyle="1" w:styleId="p-hintChar">
    <w:name w:val="p-hint Char"/>
    <w:basedOn w:val="DefaultParagraphFont"/>
    <w:link w:val="p-hint"/>
    <w:rsid w:val="00886523"/>
    <w:rPr>
      <w:b/>
      <w:bCs/>
      <w:sz w:val="32"/>
      <w:lang w:val="en-US" w:eastAsia="en-US" w:bidi="ar-SA"/>
    </w:rPr>
  </w:style>
  <w:style w:type="character" w:customStyle="1" w:styleId="sensecontent">
    <w:name w:val="sense_content"/>
    <w:basedOn w:val="DefaultParagraphFont"/>
    <w:rsid w:val="00886523"/>
  </w:style>
  <w:style w:type="paragraph" w:customStyle="1" w:styleId="HideOnWeb">
    <w:name w:val="HideOnWeb"/>
    <w:basedOn w:val="Normal"/>
    <w:rsid w:val="00BC2C1C"/>
    <w:pPr>
      <w:spacing w:after="0"/>
    </w:pPr>
    <w:rPr>
      <w:sz w:val="24"/>
      <w:szCs w:val="24"/>
      <w:lang w:val="en-AU" w:eastAsia="en-AU"/>
    </w:rPr>
  </w:style>
  <w:style w:type="character" w:styleId="Strong">
    <w:name w:val="Strong"/>
    <w:basedOn w:val="DefaultParagraphFont"/>
    <w:qFormat/>
    <w:rsid w:val="00BC2C1C"/>
    <w:rPr>
      <w:b/>
      <w:bCs/>
    </w:rPr>
  </w:style>
  <w:style w:type="paragraph" w:customStyle="1" w:styleId="p-meta-usqdocumentpeakapprovalauthority">
    <w:name w:val="p-meta-usq_document_peak_approval_authority"/>
    <w:basedOn w:val="p"/>
    <w:rsid w:val="00273AA4"/>
    <w:pPr>
      <w:spacing w:after="0"/>
    </w:pPr>
  </w:style>
  <w:style w:type="paragraph" w:customStyle="1" w:styleId="p-meta-usqdocumentcommitteeowner">
    <w:name w:val="p-meta-usq_document_committee_owner"/>
    <w:basedOn w:val="p"/>
    <w:rsid w:val="00AA60B5"/>
    <w:pPr>
      <w:spacing w:after="0"/>
    </w:pPr>
  </w:style>
  <w:style w:type="paragraph" w:customStyle="1" w:styleId="p-meta-usqdocumentdeveloppathway">
    <w:name w:val="p-meta-usq_document_develop_pathway"/>
    <w:basedOn w:val="p"/>
    <w:rsid w:val="00AA60B5"/>
    <w:pPr>
      <w:spacing w:after="0"/>
    </w:pPr>
  </w:style>
  <w:style w:type="paragraph" w:customStyle="1" w:styleId="p-meta-usqdocumentapprovalpathway">
    <w:name w:val="p-meta-usq_document_approval_pathway"/>
    <w:basedOn w:val="p"/>
    <w:rsid w:val="006D5B84"/>
    <w:pPr>
      <w:spacing w:after="0"/>
    </w:pPr>
  </w:style>
  <w:style w:type="paragraph" w:customStyle="1" w:styleId="p-meta-usqdocumentrelatedlegislation">
    <w:name w:val="p-meta-usq_document_related_legislation"/>
    <w:basedOn w:val="p"/>
    <w:rsid w:val="00B65599"/>
    <w:pPr>
      <w:spacing w:after="0"/>
    </w:pPr>
  </w:style>
  <w:style w:type="paragraph" w:customStyle="1" w:styleId="p-meta-usqdocumentstrategicplan">
    <w:name w:val="p-meta-usq_document_strategic_plan"/>
    <w:basedOn w:val="p"/>
    <w:rsid w:val="00D15415"/>
    <w:pPr>
      <w:spacing w:after="0"/>
    </w:pPr>
  </w:style>
  <w:style w:type="paragraph" w:customStyle="1" w:styleId="p-meta-usqdocumentsupportdocs">
    <w:name w:val="p-meta-usq_document_support_docs"/>
    <w:basedOn w:val="p"/>
    <w:rsid w:val="00C970BE"/>
    <w:pPr>
      <w:spacing w:after="0"/>
    </w:pPr>
  </w:style>
  <w:style w:type="paragraph" w:customStyle="1" w:styleId="p-meta-usqdocumentassocusqpolicies">
    <w:name w:val="p-meta-usq_document_assoc_usqpolicies"/>
    <w:basedOn w:val="p"/>
    <w:rsid w:val="00C970BE"/>
    <w:pPr>
      <w:spacing w:after="0"/>
    </w:pPr>
  </w:style>
  <w:style w:type="paragraph" w:customStyle="1" w:styleId="p-meta-usqdocumentpolicytype">
    <w:name w:val="p-meta-usq_document_policy_type"/>
    <w:basedOn w:val="p"/>
    <w:rsid w:val="00C970BE"/>
    <w:pPr>
      <w:spacing w:after="0"/>
    </w:pPr>
  </w:style>
  <w:style w:type="paragraph" w:customStyle="1" w:styleId="p-meta-usqdocumenteffectivedate">
    <w:name w:val="p-meta-usq_document_effective_date"/>
    <w:basedOn w:val="p"/>
    <w:rsid w:val="00C970BE"/>
    <w:pPr>
      <w:spacing w:after="0"/>
    </w:pPr>
  </w:style>
  <w:style w:type="paragraph" w:customStyle="1" w:styleId="p-meta-usqdocumentapprovaldate">
    <w:name w:val="p-meta-usq_document_approval_date"/>
    <w:basedOn w:val="p"/>
    <w:rsid w:val="00CC67E3"/>
    <w:pPr>
      <w:spacing w:after="0"/>
    </w:pPr>
  </w:style>
  <w:style w:type="paragraph" w:customStyle="1" w:styleId="p-meta-usqdocumentnextreviewdate">
    <w:name w:val="p-meta-usq_document_next_reviewdate"/>
    <w:basedOn w:val="p"/>
    <w:rsid w:val="00CC67E3"/>
    <w:pPr>
      <w:spacing w:after="0"/>
    </w:pPr>
  </w:style>
  <w:style w:type="paragraph" w:customStyle="1" w:styleId="p-meta-usqdocumentexpirydate">
    <w:name w:val="p-meta-usq_document_expiry_date"/>
    <w:basedOn w:val="p"/>
    <w:rsid w:val="00CC67E3"/>
    <w:pPr>
      <w:spacing w:after="0"/>
    </w:pPr>
  </w:style>
  <w:style w:type="paragraph" w:customStyle="1" w:styleId="p-meta-usqdocumentaudiencepublic">
    <w:name w:val="p-meta-usq_document_audience_public"/>
    <w:basedOn w:val="p"/>
    <w:rsid w:val="00CC67E3"/>
    <w:pPr>
      <w:spacing w:after="0"/>
    </w:pPr>
  </w:style>
  <w:style w:type="paragraph" w:customStyle="1" w:styleId="p-meta-usqdocumentaudienceinternal">
    <w:name w:val="p-meta-usq_document_audience_internal"/>
    <w:basedOn w:val="p"/>
    <w:rsid w:val="00CC67E3"/>
    <w:pPr>
      <w:spacing w:after="0"/>
    </w:pPr>
  </w:style>
  <w:style w:type="paragraph" w:customStyle="1" w:styleId="p-meta-usqdocumentsubject">
    <w:name w:val="p-meta-usq_document_subject"/>
    <w:basedOn w:val="p"/>
    <w:rsid w:val="00CC67E3"/>
    <w:pPr>
      <w:spacing w:after="0"/>
    </w:pPr>
  </w:style>
  <w:style w:type="paragraph" w:customStyle="1" w:styleId="p-meta-usqdocumentdivdeptoffice">
    <w:name w:val="p-meta-usq_document_div_dept_office"/>
    <w:basedOn w:val="p"/>
    <w:rsid w:val="00CC67E3"/>
    <w:pPr>
      <w:spacing w:after="0"/>
    </w:pPr>
  </w:style>
  <w:style w:type="paragraph" w:customStyle="1" w:styleId="p-meta-usqdocumentkeywords">
    <w:name w:val="p-meta-usq_document_keywords"/>
    <w:basedOn w:val="p"/>
    <w:rsid w:val="00CC67E3"/>
    <w:pPr>
      <w:spacing w:after="0"/>
    </w:pPr>
  </w:style>
  <w:style w:type="paragraph" w:customStyle="1" w:styleId="p-meta-usqdocumentdisposition">
    <w:name w:val="p-meta-usq_document_disposition"/>
    <w:basedOn w:val="p"/>
    <w:rsid w:val="00CC67E3"/>
    <w:pPr>
      <w:spacing w:after="0"/>
    </w:pPr>
  </w:style>
  <w:style w:type="paragraph" w:customStyle="1" w:styleId="p-meta-usqdocumentsunsetrequire">
    <w:name w:val="p-meta-usq_document_sunset_require"/>
    <w:basedOn w:val="p"/>
    <w:rsid w:val="001B6AE8"/>
    <w:pPr>
      <w:spacing w:after="0"/>
    </w:pPr>
  </w:style>
  <w:style w:type="paragraph" w:customStyle="1" w:styleId="p-meta-usqdocumentservicedelivery">
    <w:name w:val="p-meta-usq_document_service_delivery"/>
    <w:basedOn w:val="p"/>
    <w:rsid w:val="001B6AE8"/>
    <w:pPr>
      <w:spacing w:after="0"/>
    </w:pPr>
  </w:style>
  <w:style w:type="paragraph" w:customStyle="1" w:styleId="p-meta-usqdocumentpolicyimpact">
    <w:name w:val="p-meta-usq_document_policy_impact"/>
    <w:basedOn w:val="p"/>
    <w:rsid w:val="001B6AE8"/>
    <w:pPr>
      <w:spacing w:after="0"/>
    </w:pPr>
  </w:style>
  <w:style w:type="paragraph" w:customStyle="1" w:styleId="p-meta-usqdocumentapprover">
    <w:name w:val="p-meta-usq_document_approver"/>
    <w:basedOn w:val="p"/>
    <w:rsid w:val="00667970"/>
    <w:pPr>
      <w:spacing w:after="0"/>
    </w:pPr>
  </w:style>
  <w:style w:type="paragraph" w:customStyle="1" w:styleId="p-meta-usqdocumentleveldelegation">
    <w:name w:val="p-meta-usq_document_level_delegation"/>
    <w:basedOn w:val="p"/>
    <w:rsid w:val="00667970"/>
    <w:pPr>
      <w:spacing w:after="0"/>
    </w:pPr>
  </w:style>
  <w:style w:type="paragraph" w:customStyle="1" w:styleId="p-meta-usqdocumenthighestapprover">
    <w:name w:val="p-meta-usq_document_highest_approver"/>
    <w:basedOn w:val="p"/>
    <w:rsid w:val="004F30EE"/>
    <w:pPr>
      <w:spacing w:after="0"/>
    </w:pPr>
  </w:style>
  <w:style w:type="paragraph" w:customStyle="1" w:styleId="p-meta-usqdocumentpolicy">
    <w:name w:val="p-meta-usq_document_policy"/>
    <w:basedOn w:val="p"/>
    <w:rsid w:val="004F30EE"/>
    <w:pPr>
      <w:spacing w:after="0"/>
    </w:pPr>
  </w:style>
  <w:style w:type="paragraph" w:customStyle="1" w:styleId="p-meta-usqdocumentmultiplelevelendorse">
    <w:name w:val="p-meta-usq_document_multiplelevel_endorse"/>
    <w:basedOn w:val="p"/>
    <w:rsid w:val="004F30EE"/>
    <w:pPr>
      <w:spacing w:after="0"/>
    </w:pPr>
  </w:style>
  <w:style w:type="paragraph" w:customStyle="1" w:styleId="p-meta-usqdocumenthighestmanageapprover">
    <w:name w:val="p-meta-usq_document_highest_manageapprover"/>
    <w:basedOn w:val="p"/>
    <w:rsid w:val="004F30EE"/>
    <w:pPr>
      <w:spacing w:after="0"/>
    </w:pPr>
  </w:style>
  <w:style w:type="paragraph" w:customStyle="1" w:styleId="p-meta-usqdocumentprocedure">
    <w:name w:val="p-meta-usq_document_procedure"/>
    <w:basedOn w:val="p"/>
    <w:rsid w:val="004F30EE"/>
    <w:pPr>
      <w:spacing w:after="0"/>
    </w:pPr>
  </w:style>
  <w:style w:type="paragraph" w:customStyle="1" w:styleId="p-meta-usqdocumentresponsiblepositionphone">
    <w:name w:val="p-meta-usq_document_responsible_position_phone"/>
    <w:basedOn w:val="p-meta-usqdocumentresponsibleposition"/>
    <w:rsid w:val="00082E68"/>
  </w:style>
  <w:style w:type="character" w:customStyle="1" w:styleId="CommentTextChar">
    <w:name w:val="Comment Text Char"/>
    <w:basedOn w:val="DefaultParagraphFont"/>
    <w:link w:val="CommentText"/>
    <w:semiHidden/>
    <w:rsid w:val="00082E68"/>
    <w:rPr>
      <w:szCs w:val="22"/>
      <w:lang w:val="en-GB" w:eastAsia="en-US"/>
    </w:rPr>
  </w:style>
  <w:style w:type="paragraph" w:customStyle="1" w:styleId="p-meta-usqdocumentresponsiblepositionemail">
    <w:name w:val="p-meta-usq_document_responsible_position_email"/>
    <w:basedOn w:val="p-meta-usqdocumentresponsibleposition"/>
    <w:rsid w:val="00082E68"/>
  </w:style>
  <w:style w:type="paragraph" w:customStyle="1" w:styleId="p-table">
    <w:name w:val="p-table"/>
    <w:basedOn w:val="p"/>
    <w:qFormat/>
    <w:rsid w:val="00082E68"/>
    <w:pPr>
      <w:spacing w:after="0"/>
    </w:pPr>
    <w:rPr>
      <w:b/>
    </w:rPr>
  </w:style>
  <w:style w:type="paragraph" w:customStyle="1" w:styleId="p-meta-usqdocumenttype">
    <w:name w:val="p-meta-usq_document_type"/>
    <w:basedOn w:val="p-meta-usqdocumentpolicy"/>
    <w:qFormat/>
    <w:rsid w:val="00FF2A0B"/>
  </w:style>
  <w:style w:type="paragraph" w:styleId="BalloonText">
    <w:name w:val="Balloon Text"/>
    <w:basedOn w:val="Normal"/>
    <w:link w:val="BalloonTextChar"/>
    <w:rsid w:val="00BD0667"/>
    <w:pPr>
      <w:spacing w:after="0"/>
    </w:pPr>
    <w:rPr>
      <w:rFonts w:ascii="Tahoma" w:hAnsi="Tahoma" w:cs="Tahoma"/>
      <w:sz w:val="16"/>
      <w:szCs w:val="16"/>
    </w:rPr>
  </w:style>
  <w:style w:type="character" w:customStyle="1" w:styleId="BalloonTextChar">
    <w:name w:val="Balloon Text Char"/>
    <w:basedOn w:val="DefaultParagraphFont"/>
    <w:link w:val="BalloonText"/>
    <w:rsid w:val="00BD0667"/>
    <w:rPr>
      <w:rFonts w:ascii="Tahoma" w:hAnsi="Tahoma" w:cs="Tahoma"/>
      <w:sz w:val="16"/>
      <w:szCs w:val="16"/>
      <w:lang w:val="en-GB" w:eastAsia="en-US"/>
    </w:rPr>
  </w:style>
  <w:style w:type="character" w:styleId="PlaceholderText">
    <w:name w:val="Placeholder Text"/>
    <w:basedOn w:val="DefaultParagraphFont"/>
    <w:uiPriority w:val="99"/>
    <w:semiHidden/>
    <w:rsid w:val="00BD0667"/>
    <w:rPr>
      <w:color w:val="808080"/>
    </w:rPr>
  </w:style>
  <w:style w:type="paragraph" w:styleId="HTMLAddress">
    <w:name w:val="HTML Address"/>
    <w:basedOn w:val="Normal"/>
    <w:link w:val="HTMLAddressChar"/>
    <w:rsid w:val="00DF15D6"/>
    <w:pPr>
      <w:spacing w:after="0"/>
    </w:pPr>
    <w:rPr>
      <w:i/>
      <w:iCs/>
    </w:rPr>
  </w:style>
  <w:style w:type="character" w:customStyle="1" w:styleId="HTMLAddressChar">
    <w:name w:val="HTML Address Char"/>
    <w:basedOn w:val="DefaultParagraphFont"/>
    <w:link w:val="HTMLAddress"/>
    <w:rsid w:val="00DF15D6"/>
    <w:rPr>
      <w:i/>
      <w:iCs/>
      <w:sz w:val="22"/>
      <w:szCs w:val="22"/>
      <w:lang w:val="en-GB" w:eastAsia="en-US"/>
    </w:rPr>
  </w:style>
  <w:style w:type="character" w:customStyle="1" w:styleId="Style1">
    <w:name w:val="Style1"/>
    <w:basedOn w:val="DefaultParagraphFont"/>
    <w:uiPriority w:val="1"/>
    <w:rsid w:val="0028716B"/>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3737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cation.qld.gov.au/strategic/eppr/"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education.qld.gov.au/strategic/epp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ngcyn\Application%20Data\Microsoft\Templates\ic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E8D6DF21-2DD5-4910-831C-88A8B9BE9E49}"/>
      </w:docPartPr>
      <w:docPartBody>
        <w:p w:rsidR="00437329" w:rsidRDefault="00681859">
          <w:r w:rsidRPr="007E3799">
            <w:rPr>
              <w:rStyle w:val="PlaceholderText"/>
            </w:rPr>
            <w:t>Choose an item.</w:t>
          </w:r>
        </w:p>
      </w:docPartBody>
    </w:docPart>
    <w:docPart>
      <w:docPartPr>
        <w:name w:val="9AAEDFED6C074D6BA6DE25BD28F8FFCE"/>
        <w:category>
          <w:name w:val="General"/>
          <w:gallery w:val="placeholder"/>
        </w:category>
        <w:types>
          <w:type w:val="bbPlcHdr"/>
        </w:types>
        <w:behaviors>
          <w:behavior w:val="content"/>
        </w:behaviors>
        <w:guid w:val="{78DBBB29-AC06-41BC-9739-FEF73C75775A}"/>
      </w:docPartPr>
      <w:docPartBody>
        <w:p w:rsidR="00437329" w:rsidRDefault="00681859" w:rsidP="00681859">
          <w:pPr>
            <w:pStyle w:val="9AAEDFED6C074D6BA6DE25BD28F8FFCE"/>
          </w:pPr>
          <w:r w:rsidRPr="007E3799">
            <w:rPr>
              <w:rStyle w:val="PlaceholderText"/>
            </w:rPr>
            <w:t>Choose an item.</w:t>
          </w:r>
        </w:p>
      </w:docPartBody>
    </w:docPart>
    <w:docPart>
      <w:docPartPr>
        <w:name w:val="39752E69E47F47A283C0A5BF0E16E4E3"/>
        <w:category>
          <w:name w:val="General"/>
          <w:gallery w:val="placeholder"/>
        </w:category>
        <w:types>
          <w:type w:val="bbPlcHdr"/>
        </w:types>
        <w:behaviors>
          <w:behavior w:val="content"/>
        </w:behaviors>
        <w:guid w:val="{0E7C976A-2A51-4A96-9964-8AF76BA9D070}"/>
      </w:docPartPr>
      <w:docPartBody>
        <w:p w:rsidR="00437329" w:rsidRDefault="00681859" w:rsidP="00681859">
          <w:pPr>
            <w:pStyle w:val="39752E69E47F47A283C0A5BF0E16E4E3"/>
          </w:pPr>
          <w:r w:rsidRPr="007E3799">
            <w:rPr>
              <w:rStyle w:val="PlaceholderText"/>
            </w:rPr>
            <w:t>Choose an item.</w:t>
          </w:r>
        </w:p>
      </w:docPartBody>
    </w:docPart>
    <w:docPart>
      <w:docPartPr>
        <w:name w:val="E7E645AAE3E74E7893D7683BB6E98CF7"/>
        <w:category>
          <w:name w:val="General"/>
          <w:gallery w:val="placeholder"/>
        </w:category>
        <w:types>
          <w:type w:val="bbPlcHdr"/>
        </w:types>
        <w:behaviors>
          <w:behavior w:val="content"/>
        </w:behaviors>
        <w:guid w:val="{FCEB16C2-781E-425A-84F4-2250A4A4D93C}"/>
      </w:docPartPr>
      <w:docPartBody>
        <w:p w:rsidR="00EA62D4" w:rsidRDefault="006A3453" w:rsidP="004F39DD">
          <w:pPr>
            <w:pStyle w:val="E7E645AAE3E74E7893D7683BB6E98CF7"/>
            <w:numPr>
              <w:ilvl w:val="1"/>
              <w:numId w:val="1"/>
            </w:numPr>
            <w:tabs>
              <w:tab w:val="num" w:pos="680"/>
            </w:tabs>
            <w:suppressAutoHyphens/>
            <w:spacing w:after="119" w:line="240" w:lineRule="auto"/>
            <w:ind w:left="680" w:hanging="340"/>
          </w:pPr>
          <w:r w:rsidRPr="007E3799">
            <w:rPr>
              <w:rStyle w:val="PlaceholderText"/>
            </w:rPr>
            <w:t>Choose an item.</w:t>
          </w:r>
        </w:p>
      </w:docPartBody>
    </w:docPart>
    <w:docPart>
      <w:docPartPr>
        <w:name w:val="27FF91DA04C142D79FCB70F9C2F5ACDC"/>
        <w:category>
          <w:name w:val="General"/>
          <w:gallery w:val="placeholder"/>
        </w:category>
        <w:types>
          <w:type w:val="bbPlcHdr"/>
        </w:types>
        <w:behaviors>
          <w:behavior w:val="content"/>
        </w:behaviors>
        <w:guid w:val="{52A5C4E6-4ABA-48C8-B058-9CC84149B901}"/>
      </w:docPartPr>
      <w:docPartBody>
        <w:p w:rsidR="00EA62D4" w:rsidRDefault="006A3453" w:rsidP="006A3453">
          <w:pPr>
            <w:pStyle w:val="27FF91DA04C142D79FCB70F9C2F5ACDC"/>
          </w:pPr>
          <w:r w:rsidRPr="007E3799">
            <w:rPr>
              <w:rStyle w:val="PlaceholderText"/>
            </w:rPr>
            <w:t>Choose an item.</w:t>
          </w:r>
        </w:p>
      </w:docPartBody>
    </w:docPart>
    <w:docPart>
      <w:docPartPr>
        <w:name w:val="C0585B3A2BA04F1DA70227153F5B5288"/>
        <w:category>
          <w:name w:val="General"/>
          <w:gallery w:val="placeholder"/>
        </w:category>
        <w:types>
          <w:type w:val="bbPlcHdr"/>
        </w:types>
        <w:behaviors>
          <w:behavior w:val="content"/>
        </w:behaviors>
        <w:guid w:val="{1AA20A86-0A54-46E2-8170-568A3F858DC2}"/>
      </w:docPartPr>
      <w:docPartBody>
        <w:p w:rsidR="00EA62D4" w:rsidRDefault="006A3453" w:rsidP="004F39DD">
          <w:pPr>
            <w:pStyle w:val="C0585B3A2BA04F1DA70227153F5B5288"/>
            <w:keepNext/>
            <w:numPr>
              <w:ilvl w:val="1"/>
              <w:numId w:val="2"/>
            </w:numPr>
            <w:tabs>
              <w:tab w:val="num" w:pos="0"/>
            </w:tabs>
            <w:spacing w:before="240" w:after="240" w:line="240" w:lineRule="auto"/>
          </w:pPr>
          <w:r w:rsidRPr="007E3799">
            <w:rPr>
              <w:rStyle w:val="PlaceholderText"/>
            </w:rPr>
            <w:t>Choose an item.</w:t>
          </w:r>
        </w:p>
      </w:docPartBody>
    </w:docPart>
    <w:docPart>
      <w:docPartPr>
        <w:name w:val="F2E8A08D1F7046C9976322F9C648BF97"/>
        <w:category>
          <w:name w:val="General"/>
          <w:gallery w:val="placeholder"/>
        </w:category>
        <w:types>
          <w:type w:val="bbPlcHdr"/>
        </w:types>
        <w:behaviors>
          <w:behavior w:val="content"/>
        </w:behaviors>
        <w:guid w:val="{C3B452C8-31AB-460D-B35E-A09E5056C5A0}"/>
      </w:docPartPr>
      <w:docPartBody>
        <w:p w:rsidR="00960F58" w:rsidRDefault="00F00FD2" w:rsidP="00F00FD2">
          <w:pPr>
            <w:pStyle w:val="F2E8A08D1F7046C9976322F9C648BF97"/>
          </w:pPr>
          <w:r w:rsidRPr="007E3799">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Helvetica-Narrow">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7816"/>
    <w:multiLevelType w:val="multilevel"/>
    <w:tmpl w:val="78A241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1859"/>
    <w:rsid w:val="00125AD8"/>
    <w:rsid w:val="00212299"/>
    <w:rsid w:val="002973EA"/>
    <w:rsid w:val="00437329"/>
    <w:rsid w:val="004F39DD"/>
    <w:rsid w:val="00681859"/>
    <w:rsid w:val="006A3453"/>
    <w:rsid w:val="007B3DEA"/>
    <w:rsid w:val="007D376E"/>
    <w:rsid w:val="00960F58"/>
    <w:rsid w:val="00A940E1"/>
    <w:rsid w:val="00B715CB"/>
    <w:rsid w:val="00C272FA"/>
    <w:rsid w:val="00EA62D4"/>
    <w:rsid w:val="00F00FD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AD8"/>
    <w:rPr>
      <w:color w:val="808080"/>
    </w:rPr>
  </w:style>
  <w:style w:type="paragraph" w:customStyle="1" w:styleId="9AAEDFED6C074D6BA6DE25BD28F8FFCE">
    <w:name w:val="9AAEDFED6C074D6BA6DE25BD28F8FFCE"/>
    <w:rsid w:val="00681859"/>
    <w:pPr>
      <w:suppressAutoHyphens/>
      <w:spacing w:after="0" w:line="240" w:lineRule="auto"/>
    </w:pPr>
    <w:rPr>
      <w:rFonts w:ascii="Times New Roman" w:eastAsia="Times New Roman" w:hAnsi="Times New Roman" w:cs="Times New Roman"/>
      <w:color w:val="000000"/>
      <w:sz w:val="20"/>
      <w:lang w:eastAsia="en-US"/>
    </w:rPr>
  </w:style>
  <w:style w:type="paragraph" w:customStyle="1" w:styleId="39752E69E47F47A283C0A5BF0E16E4E3">
    <w:name w:val="39752E69E47F47A283C0A5BF0E16E4E3"/>
    <w:rsid w:val="00681859"/>
    <w:pPr>
      <w:suppressAutoHyphens/>
      <w:spacing w:after="0" w:line="240" w:lineRule="auto"/>
    </w:pPr>
    <w:rPr>
      <w:rFonts w:ascii="Times New Roman" w:eastAsia="Times New Roman" w:hAnsi="Times New Roman" w:cs="Times New Roman"/>
      <w:color w:val="000000"/>
      <w:sz w:val="20"/>
      <w:lang w:eastAsia="en-US"/>
    </w:rPr>
  </w:style>
  <w:style w:type="paragraph" w:customStyle="1" w:styleId="67E64097A44E4305B866087C3500DD3B">
    <w:name w:val="67E64097A44E4305B866087C3500DD3B"/>
    <w:rsid w:val="007D376E"/>
    <w:pPr>
      <w:suppressAutoHyphens/>
      <w:spacing w:after="0" w:line="240" w:lineRule="auto"/>
    </w:pPr>
    <w:rPr>
      <w:rFonts w:ascii="Times New Roman" w:eastAsia="Times New Roman" w:hAnsi="Times New Roman" w:cs="Times New Roman"/>
      <w:color w:val="000000"/>
      <w:sz w:val="20"/>
      <w:lang w:eastAsia="en-US"/>
    </w:rPr>
  </w:style>
  <w:style w:type="paragraph" w:customStyle="1" w:styleId="0127182E449E41949085BD915CFECC71">
    <w:name w:val="0127182E449E41949085BD915CFECC71"/>
    <w:rsid w:val="007D376E"/>
    <w:pPr>
      <w:suppressAutoHyphens/>
      <w:spacing w:after="0" w:line="240" w:lineRule="auto"/>
    </w:pPr>
    <w:rPr>
      <w:rFonts w:ascii="Times New Roman" w:eastAsia="Times New Roman" w:hAnsi="Times New Roman" w:cs="Times New Roman"/>
      <w:color w:val="000000"/>
      <w:sz w:val="20"/>
      <w:lang w:eastAsia="en-US"/>
    </w:rPr>
  </w:style>
  <w:style w:type="paragraph" w:customStyle="1" w:styleId="9171BE6A19C3445AACFFF29470D6C42A">
    <w:name w:val="9171BE6A19C3445AACFFF29470D6C42A"/>
    <w:rsid w:val="007D376E"/>
    <w:pPr>
      <w:suppressAutoHyphens/>
      <w:spacing w:after="0" w:line="240" w:lineRule="auto"/>
    </w:pPr>
    <w:rPr>
      <w:rFonts w:ascii="Times New Roman" w:eastAsia="Times New Roman" w:hAnsi="Times New Roman" w:cs="Times New Roman"/>
      <w:color w:val="000000"/>
      <w:sz w:val="20"/>
      <w:lang w:eastAsia="en-US"/>
    </w:rPr>
  </w:style>
  <w:style w:type="paragraph" w:customStyle="1" w:styleId="67E64097A44E4305B866087C3500DD3B1">
    <w:name w:val="67E64097A44E4305B866087C3500DD3B1"/>
    <w:rsid w:val="007D376E"/>
    <w:pPr>
      <w:suppressAutoHyphens/>
      <w:spacing w:after="0" w:line="240" w:lineRule="auto"/>
    </w:pPr>
    <w:rPr>
      <w:rFonts w:ascii="Times New Roman" w:eastAsia="Times New Roman" w:hAnsi="Times New Roman" w:cs="Times New Roman"/>
      <w:color w:val="000000"/>
      <w:sz w:val="20"/>
      <w:lang w:eastAsia="en-US"/>
    </w:rPr>
  </w:style>
  <w:style w:type="paragraph" w:customStyle="1" w:styleId="0127182E449E41949085BD915CFECC711">
    <w:name w:val="0127182E449E41949085BD915CFECC711"/>
    <w:rsid w:val="007D376E"/>
    <w:pPr>
      <w:suppressAutoHyphens/>
      <w:spacing w:after="0" w:line="240" w:lineRule="auto"/>
    </w:pPr>
    <w:rPr>
      <w:rFonts w:ascii="Times New Roman" w:eastAsia="Times New Roman" w:hAnsi="Times New Roman" w:cs="Times New Roman"/>
      <w:color w:val="000000"/>
      <w:sz w:val="20"/>
      <w:lang w:eastAsia="en-US"/>
    </w:rPr>
  </w:style>
  <w:style w:type="paragraph" w:customStyle="1" w:styleId="9171BE6A19C3445AACFFF29470D6C42A1">
    <w:name w:val="9171BE6A19C3445AACFFF29470D6C42A1"/>
    <w:rsid w:val="007D376E"/>
    <w:pPr>
      <w:suppressAutoHyphens/>
      <w:spacing w:after="0" w:line="240" w:lineRule="auto"/>
    </w:pPr>
    <w:rPr>
      <w:rFonts w:ascii="Times New Roman" w:eastAsia="Times New Roman" w:hAnsi="Times New Roman" w:cs="Times New Roman"/>
      <w:color w:val="000000"/>
      <w:sz w:val="20"/>
      <w:lang w:eastAsia="en-US"/>
    </w:rPr>
  </w:style>
  <w:style w:type="paragraph" w:customStyle="1" w:styleId="875C66E8F66F4F5FAB3454396269407B">
    <w:name w:val="875C66E8F66F4F5FAB3454396269407B"/>
    <w:rsid w:val="007D376E"/>
  </w:style>
  <w:style w:type="paragraph" w:customStyle="1" w:styleId="17665BDFFBA244EBB6D135D70BAC5F45">
    <w:name w:val="17665BDFFBA244EBB6D135D70BAC5F45"/>
    <w:rsid w:val="006A3453"/>
  </w:style>
  <w:style w:type="paragraph" w:customStyle="1" w:styleId="E7E645AAE3E74E7893D7683BB6E98CF7">
    <w:name w:val="E7E645AAE3E74E7893D7683BB6E98CF7"/>
    <w:rsid w:val="006A3453"/>
  </w:style>
  <w:style w:type="paragraph" w:customStyle="1" w:styleId="46E73CB84E9A4ADF87D353DE42B8217B">
    <w:name w:val="46E73CB84E9A4ADF87D353DE42B8217B"/>
    <w:rsid w:val="006A3453"/>
  </w:style>
  <w:style w:type="paragraph" w:customStyle="1" w:styleId="241486F397154DCA87EFFF0C906B3BC6">
    <w:name w:val="241486F397154DCA87EFFF0C906B3BC6"/>
    <w:rsid w:val="006A3453"/>
  </w:style>
  <w:style w:type="paragraph" w:customStyle="1" w:styleId="A130C642A85A407FB75BB632A3910E34">
    <w:name w:val="A130C642A85A407FB75BB632A3910E34"/>
    <w:rsid w:val="006A3453"/>
  </w:style>
  <w:style w:type="paragraph" w:customStyle="1" w:styleId="C8D8D23AB1914E87B6F3B423AE72897C">
    <w:name w:val="C8D8D23AB1914E87B6F3B423AE72897C"/>
    <w:rsid w:val="006A3453"/>
  </w:style>
  <w:style w:type="paragraph" w:customStyle="1" w:styleId="27FF91DA04C142D79FCB70F9C2F5ACDC">
    <w:name w:val="27FF91DA04C142D79FCB70F9C2F5ACDC"/>
    <w:rsid w:val="006A3453"/>
  </w:style>
  <w:style w:type="paragraph" w:customStyle="1" w:styleId="C0585B3A2BA04F1DA70227153F5B5288">
    <w:name w:val="C0585B3A2BA04F1DA70227153F5B5288"/>
    <w:rsid w:val="006A3453"/>
  </w:style>
  <w:style w:type="paragraph" w:customStyle="1" w:styleId="AF870164270E4F288BA85B647FAE9FB3">
    <w:name w:val="AF870164270E4F288BA85B647FAE9FB3"/>
    <w:rsid w:val="006A3453"/>
  </w:style>
  <w:style w:type="paragraph" w:customStyle="1" w:styleId="7FE47E5BC1514E62BEABF69545775BC4">
    <w:name w:val="7FE47E5BC1514E62BEABF69545775BC4"/>
    <w:rsid w:val="004F39DD"/>
  </w:style>
  <w:style w:type="paragraph" w:customStyle="1" w:styleId="E8CD0E5E19F043A4B2E1C00CC549709A">
    <w:name w:val="E8CD0E5E19F043A4B2E1C00CC549709A"/>
    <w:rsid w:val="004F39DD"/>
  </w:style>
  <w:style w:type="paragraph" w:customStyle="1" w:styleId="177DE2EC47804AC8B210D965F457CE62">
    <w:name w:val="177DE2EC47804AC8B210D965F457CE62"/>
    <w:rsid w:val="004F39DD"/>
  </w:style>
  <w:style w:type="paragraph" w:customStyle="1" w:styleId="177DE2EC47804AC8B210D965F457CE621">
    <w:name w:val="177DE2EC47804AC8B210D965F457CE621"/>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E8CD0E5E19F043A4B2E1C00CC549709A1">
    <w:name w:val="E8CD0E5E19F043A4B2E1C00CC549709A1"/>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7FE47E5BC1514E62BEABF69545775BC41">
    <w:name w:val="7FE47E5BC1514E62BEABF69545775BC41"/>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9171BE6A19C3445AACFFF29470D6C42A2">
    <w:name w:val="9171BE6A19C3445AACFFF29470D6C42A2"/>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177DE2EC47804AC8B210D965F457CE622">
    <w:name w:val="177DE2EC47804AC8B210D965F457CE622"/>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E8CD0E5E19F043A4B2E1C00CC549709A2">
    <w:name w:val="E8CD0E5E19F043A4B2E1C00CC549709A2"/>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7FE47E5BC1514E62BEABF69545775BC42">
    <w:name w:val="7FE47E5BC1514E62BEABF69545775BC42"/>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9171BE6A19C3445AACFFF29470D6C42A3">
    <w:name w:val="9171BE6A19C3445AACFFF29470D6C42A3"/>
    <w:rsid w:val="00212299"/>
    <w:pPr>
      <w:suppressAutoHyphens/>
      <w:spacing w:after="0" w:line="240" w:lineRule="auto"/>
    </w:pPr>
    <w:rPr>
      <w:rFonts w:ascii="Times New Roman" w:eastAsia="Times New Roman" w:hAnsi="Times New Roman" w:cs="Times New Roman"/>
      <w:color w:val="000000"/>
      <w:sz w:val="20"/>
      <w:lang w:eastAsia="en-US"/>
    </w:rPr>
  </w:style>
  <w:style w:type="paragraph" w:customStyle="1" w:styleId="C7971D320C8A4B32BE17CF24852532F2">
    <w:name w:val="C7971D320C8A4B32BE17CF24852532F2"/>
    <w:rsid w:val="00F00FD2"/>
  </w:style>
  <w:style w:type="paragraph" w:customStyle="1" w:styleId="46CA5C93D40A43F19546433D61040760">
    <w:name w:val="46CA5C93D40A43F19546433D61040760"/>
    <w:rsid w:val="00F00FD2"/>
  </w:style>
  <w:style w:type="paragraph" w:customStyle="1" w:styleId="F2E8A08D1F7046C9976322F9C648BF97">
    <w:name w:val="F2E8A08D1F7046C9976322F9C648BF97"/>
    <w:rsid w:val="00F00FD2"/>
  </w:style>
  <w:style w:type="paragraph" w:customStyle="1" w:styleId="177DE2EC47804AC8B210D965F457CE623">
    <w:name w:val="177DE2EC47804AC8B210D965F457CE623"/>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E8CD0E5E19F043A4B2E1C00CC549709A3">
    <w:name w:val="E8CD0E5E19F043A4B2E1C00CC549709A3"/>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7FE47E5BC1514E62BEABF69545775BC43">
    <w:name w:val="7FE47E5BC1514E62BEABF69545775BC43"/>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9171BE6A19C3445AACFFF29470D6C42A4">
    <w:name w:val="9171BE6A19C3445AACFFF29470D6C42A4"/>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177DE2EC47804AC8B210D965F457CE624">
    <w:name w:val="177DE2EC47804AC8B210D965F457CE624"/>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E8CD0E5E19F043A4B2E1C00CC549709A4">
    <w:name w:val="E8CD0E5E19F043A4B2E1C00CC549709A4"/>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7FE47E5BC1514E62BEABF69545775BC44">
    <w:name w:val="7FE47E5BC1514E62BEABF69545775BC44"/>
    <w:rsid w:val="00F00FD2"/>
    <w:pPr>
      <w:suppressAutoHyphens/>
      <w:spacing w:after="0" w:line="240" w:lineRule="auto"/>
    </w:pPr>
    <w:rPr>
      <w:rFonts w:ascii="Times New Roman" w:eastAsia="Times New Roman" w:hAnsi="Times New Roman" w:cs="Times New Roman"/>
      <w:color w:val="000000"/>
      <w:sz w:val="20"/>
      <w:lang w:eastAsia="en-US"/>
    </w:rPr>
  </w:style>
  <w:style w:type="paragraph" w:customStyle="1" w:styleId="9171BE6A19C3445AACFFF29470D6C42A5">
    <w:name w:val="9171BE6A19C3445AACFFF29470D6C42A5"/>
    <w:rsid w:val="00F00FD2"/>
    <w:pPr>
      <w:suppressAutoHyphens/>
      <w:spacing w:after="0" w:line="240" w:lineRule="auto"/>
    </w:pPr>
    <w:rPr>
      <w:rFonts w:ascii="Times New Roman" w:eastAsia="Times New Roman" w:hAnsi="Times New Roman" w:cs="Times New Roman"/>
      <w:color w:val="000000"/>
      <w:sz w:val="20"/>
      <w:lang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AA59E-FB32-450B-A075-AA951451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ice.dot</Template>
  <TotalTime>1072</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&lt;Name&gt; Policy</vt:lpstr>
    </vt:vector>
  </TitlesOfParts>
  <Manager>Steve Ivey</Manager>
  <Company>University of Southern Queensland</Company>
  <LinksUpToDate>false</LinksUpToDate>
  <CharactersWithSpaces>4665</CharactersWithSpaces>
  <SharedDoc>false</SharedDoc>
  <HyperlinkBase/>
  <HLinks>
    <vt:vector size="12" baseType="variant">
      <vt:variant>
        <vt:i4>2293801</vt:i4>
      </vt:variant>
      <vt:variant>
        <vt:i4>3</vt:i4>
      </vt:variant>
      <vt:variant>
        <vt:i4>0</vt:i4>
      </vt:variant>
      <vt:variant>
        <vt:i4>5</vt:i4>
      </vt:variant>
      <vt:variant>
        <vt:lpwstr>http://education.qld.gov.au/strategic/eppr/</vt:lpwstr>
      </vt:variant>
      <vt:variant>
        <vt:lpwstr/>
      </vt:variant>
      <vt:variant>
        <vt:i4>2293801</vt:i4>
      </vt:variant>
      <vt:variant>
        <vt:i4>0</vt:i4>
      </vt:variant>
      <vt:variant>
        <vt:i4>0</vt:i4>
      </vt:variant>
      <vt:variant>
        <vt:i4>5</vt:i4>
      </vt:variant>
      <vt:variant>
        <vt:lpwstr>http://education.qld.gov.au/strategic/eppr/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 Policy</dc:title>
  <dc:subject>Policy Template</dc:subject>
  <dc:creator>Stephen Wright</dc:creator>
  <cp:keywords>policy insert principle statement reference </cp:keywords>
  <dc:description>Policy Statement_x000d_Principles_x000d_Procedures_x000d_References_x000d_Insert policy statement here…_x000d_</dc:description>
  <cp:lastModifiedBy>lucido</cp:lastModifiedBy>
  <cp:revision>23</cp:revision>
  <cp:lastPrinted>2009-10-15T04:48:00Z</cp:lastPrinted>
  <dcterms:created xsi:type="dcterms:W3CDTF">2009-10-07T07:25:00Z</dcterms:created>
  <dcterms:modified xsi:type="dcterms:W3CDTF">2009-10-28T02:13:00Z</dcterms:modified>
  <cp:category>Policy</cp:category>
</cp:coreProperties>
</file>